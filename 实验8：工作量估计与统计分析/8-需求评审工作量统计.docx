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2E" w:rsidRDefault="00ED0381" w:rsidP="00C72799">
      <w:pPr>
        <w:pStyle w:val="3"/>
      </w:pPr>
      <w:r>
        <w:rPr>
          <w:rFonts w:hint="eastAsia"/>
        </w:rPr>
        <w:t>工作量统计</w:t>
      </w:r>
    </w:p>
    <w:p w:rsidR="00C72799" w:rsidRDefault="00C72799" w:rsidP="00C72799">
      <w:pPr>
        <w:pStyle w:val="3"/>
      </w:pPr>
      <w:r>
        <w:rPr>
          <w:rFonts w:hint="eastAsia"/>
        </w:rPr>
        <w:t>（一）需求</w:t>
      </w:r>
      <w:r w:rsidR="000A03BD">
        <w:rPr>
          <w:rFonts w:hint="eastAsia"/>
        </w:rPr>
        <w:t>评审</w:t>
      </w:r>
      <w:r w:rsidR="00CD262B">
        <w:rPr>
          <w:rFonts w:hint="eastAsia"/>
        </w:rPr>
        <w:t>——A-</w:t>
      </w:r>
      <w:r w:rsidR="00EF4882">
        <w:rPr>
          <w:rFonts w:hint="eastAsia"/>
        </w:rPr>
        <w:t>B</w:t>
      </w:r>
      <w:r w:rsidR="00CD262B">
        <w:rPr>
          <w:rFonts w:hint="eastAsia"/>
        </w:rPr>
        <w:t>、</w:t>
      </w:r>
      <w:r w:rsidR="00EF4882">
        <w:rPr>
          <w:rFonts w:hint="eastAsia"/>
        </w:rPr>
        <w:t>C</w:t>
      </w:r>
    </w:p>
    <w:p w:rsidR="00C72799" w:rsidRDefault="00C72799" w:rsidP="000A03BD">
      <w:pPr>
        <w:ind w:left="212"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/>
          <w:b/>
          <w:szCs w:val="32"/>
        </w:rPr>
        <w:t>需求</w:t>
      </w:r>
      <w:r w:rsidR="000A03BD">
        <w:rPr>
          <w:rFonts w:ascii="Times New Roman" w:hAnsi="Times New Roman" w:cs="Times New Roman" w:hint="eastAsia"/>
          <w:b/>
          <w:szCs w:val="32"/>
        </w:rPr>
        <w:t>评审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</w:t>
      </w:r>
      <w:r w:rsidR="0057094D">
        <w:rPr>
          <w:rFonts w:ascii="Times New Roman" w:hAnsi="Times New Roman" w:cs="Times New Roman"/>
          <w:b/>
          <w:szCs w:val="32"/>
        </w:rPr>
        <w:t>17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p w:rsidR="00C72799" w:rsidRPr="001C0E3A" w:rsidRDefault="001C0E3A" w:rsidP="00CC1F3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对</w:t>
      </w:r>
      <w:r w:rsidR="00D604AC">
        <w:rPr>
          <w:rFonts w:ascii="Times New Roman" w:hAnsi="Times New Roman" w:cs="Times New Roman" w:hint="eastAsia"/>
          <w:sz w:val="24"/>
          <w:szCs w:val="32"/>
        </w:rPr>
        <w:t>B</w:t>
      </w:r>
      <w:r>
        <w:rPr>
          <w:rFonts w:ascii="Times New Roman" w:hAnsi="Times New Roman" w:cs="Times New Roman" w:hint="eastAsia"/>
          <w:sz w:val="24"/>
          <w:szCs w:val="32"/>
        </w:rPr>
        <w:t>组报告</w:t>
      </w:r>
      <w:r w:rsidR="000A03BD">
        <w:rPr>
          <w:rFonts w:ascii="Times New Roman" w:hAnsi="Times New Roman" w:cs="Times New Roman" w:hint="eastAsia"/>
          <w:sz w:val="24"/>
          <w:szCs w:val="32"/>
        </w:rPr>
        <w:t>问题</w:t>
      </w:r>
      <w:r w:rsidR="00C72799">
        <w:rPr>
          <w:rFonts w:ascii="Times New Roman" w:hAnsi="Times New Roman" w:cs="Times New Roman"/>
          <w:sz w:val="24"/>
          <w:szCs w:val="32"/>
        </w:rPr>
        <w:t>个数：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 w:rsidR="00520643">
        <w:rPr>
          <w:rFonts w:ascii="Times New Roman" w:hAnsi="Times New Roman" w:cs="Times New Roman"/>
          <w:sz w:val="24"/>
          <w:szCs w:val="32"/>
        </w:rPr>
        <w:t>19</w:t>
      </w:r>
      <w:r w:rsidR="00CC1F3A">
        <w:rPr>
          <w:rFonts w:ascii="Times New Roman" w:hAnsi="Times New Roman" w:cs="Times New Roman" w:hint="eastAsia"/>
          <w:sz w:val="24"/>
          <w:szCs w:val="32"/>
        </w:rPr>
        <w:t>个</w:t>
      </w:r>
      <w:r w:rsidR="00C72799">
        <w:rPr>
          <w:rFonts w:ascii="Times New Roman" w:hAnsi="Times New Roman" w:cs="Times New Roman"/>
          <w:sz w:val="24"/>
          <w:szCs w:val="32"/>
        </w:rPr>
        <w:t>__</w:t>
      </w:r>
      <w:r>
        <w:rPr>
          <w:rFonts w:ascii="Times New Roman" w:hAnsi="Times New Roman" w:cs="Times New Roman"/>
          <w:sz w:val="24"/>
          <w:szCs w:val="32"/>
        </w:rPr>
        <w:t xml:space="preserve">            </w:t>
      </w:r>
      <w:r>
        <w:rPr>
          <w:rFonts w:ascii="Times New Roman" w:hAnsi="Times New Roman" w:cs="Times New Roman" w:hint="eastAsia"/>
          <w:sz w:val="24"/>
          <w:szCs w:val="32"/>
        </w:rPr>
        <w:t>对</w:t>
      </w:r>
      <w:r w:rsidR="00D604AC">
        <w:rPr>
          <w:rFonts w:ascii="Times New Roman" w:hAnsi="Times New Roman" w:cs="Times New Roman" w:hint="eastAsia"/>
          <w:sz w:val="24"/>
          <w:szCs w:val="32"/>
        </w:rPr>
        <w:t>C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__</w:t>
      </w:r>
      <w:r w:rsidR="00CF1703">
        <w:rPr>
          <w:rFonts w:ascii="Times New Roman" w:hAnsi="Times New Roman" w:cs="Times New Roman"/>
          <w:sz w:val="24"/>
          <w:szCs w:val="32"/>
        </w:rPr>
        <w:t>15</w:t>
      </w:r>
      <w:r w:rsidR="00CC1F3A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>__</w:t>
      </w:r>
    </w:p>
    <w:tbl>
      <w:tblPr>
        <w:tblStyle w:val="a3"/>
        <w:tblW w:w="9177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1226"/>
        <w:gridCol w:w="1243"/>
        <w:gridCol w:w="2726"/>
        <w:gridCol w:w="1284"/>
        <w:gridCol w:w="1377"/>
      </w:tblGrid>
      <w:tr w:rsidR="00EA4172" w:rsidTr="00EA4172">
        <w:trPr>
          <w:trHeight w:val="570"/>
          <w:jc w:val="center"/>
        </w:trPr>
        <w:tc>
          <w:tcPr>
            <w:tcW w:w="1321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226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评审组别</w:t>
            </w:r>
          </w:p>
        </w:tc>
        <w:tc>
          <w:tcPr>
            <w:tcW w:w="1243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提出问题个数</w:t>
            </w:r>
          </w:p>
        </w:tc>
        <w:tc>
          <w:tcPr>
            <w:tcW w:w="2726" w:type="dxa"/>
          </w:tcPr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完成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评审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相关</w:t>
            </w: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文档</w:t>
            </w:r>
          </w:p>
          <w:p w:rsidR="00EA4172" w:rsidRPr="008F26A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（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具体部分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或检查单哪部分，如完整性、一致性</w:t>
            </w:r>
            <w:r w:rsidRPr="008F26A2">
              <w:rPr>
                <w:rFonts w:ascii="Times New Roman" w:hAnsi="Times New Roman" w:cs="Times New Roman" w:hint="eastAsia"/>
                <w:sz w:val="21"/>
                <w:szCs w:val="21"/>
              </w:rPr>
              <w:t>）</w:t>
            </w:r>
          </w:p>
        </w:tc>
        <w:tc>
          <w:tcPr>
            <w:tcW w:w="1284" w:type="dxa"/>
          </w:tcPr>
          <w:p w:rsidR="00EA4172" w:rsidRDefault="00EA417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377" w:type="dxa"/>
          </w:tcPr>
          <w:p w:rsidR="00EA4172" w:rsidRDefault="00EA4172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  <w:p w:rsidR="00EA4172" w:rsidRPr="001C0FDD" w:rsidRDefault="00EA4172" w:rsidP="00907819">
            <w:pPr>
              <w:jc w:val="center"/>
            </w:pPr>
          </w:p>
        </w:tc>
      </w:tr>
      <w:tr w:rsidR="002C794B" w:rsidTr="00EA4172">
        <w:trPr>
          <w:jc w:val="center"/>
        </w:trPr>
        <w:tc>
          <w:tcPr>
            <w:tcW w:w="1321" w:type="dxa"/>
          </w:tcPr>
          <w:p w:rsidR="002C794B" w:rsidRPr="008F26A2" w:rsidRDefault="002C794B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1226" w:type="dxa"/>
          </w:tcPr>
          <w:p w:rsidR="002C794B" w:rsidRPr="008F26A2" w:rsidRDefault="002C794B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243" w:type="dxa"/>
          </w:tcPr>
          <w:p w:rsidR="002C794B" w:rsidRPr="008F26A2" w:rsidRDefault="002C794B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2726" w:type="dxa"/>
          </w:tcPr>
          <w:p w:rsidR="002C794B" w:rsidRPr="008F26A2" w:rsidRDefault="002C794B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5-11</w:t>
            </w:r>
          </w:p>
        </w:tc>
        <w:tc>
          <w:tcPr>
            <w:tcW w:w="1284" w:type="dxa"/>
          </w:tcPr>
          <w:p w:rsidR="002C794B" w:rsidRDefault="002C794B" w:rsidP="002C794B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2C794B" w:rsidRDefault="002C794B" w:rsidP="002C794B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E5FEE" w:rsidTr="00EA4172">
        <w:trPr>
          <w:jc w:val="center"/>
        </w:trPr>
        <w:tc>
          <w:tcPr>
            <w:tcW w:w="1321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1226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243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</w:t>
            </w:r>
          </w:p>
        </w:tc>
        <w:tc>
          <w:tcPr>
            <w:tcW w:w="2726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12-18</w:t>
            </w:r>
          </w:p>
        </w:tc>
        <w:tc>
          <w:tcPr>
            <w:tcW w:w="1284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1.5h</w:t>
            </w:r>
          </w:p>
        </w:tc>
        <w:tc>
          <w:tcPr>
            <w:tcW w:w="1377" w:type="dxa"/>
          </w:tcPr>
          <w:p w:rsidR="003E5FEE" w:rsidRDefault="003E5FEE" w:rsidP="003E5FE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5109D0" w:rsidTr="00EA4172">
        <w:trPr>
          <w:jc w:val="center"/>
        </w:trPr>
        <w:tc>
          <w:tcPr>
            <w:tcW w:w="1321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1226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243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19-25</w:t>
            </w:r>
          </w:p>
        </w:tc>
        <w:tc>
          <w:tcPr>
            <w:tcW w:w="1284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.5h</w:t>
            </w:r>
          </w:p>
        </w:tc>
        <w:tc>
          <w:tcPr>
            <w:tcW w:w="1377" w:type="dxa"/>
          </w:tcPr>
          <w:p w:rsidR="005109D0" w:rsidRDefault="005109D0" w:rsidP="005109D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5109D0" w:rsidTr="00EA4172">
        <w:trPr>
          <w:jc w:val="center"/>
        </w:trPr>
        <w:tc>
          <w:tcPr>
            <w:tcW w:w="1321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1226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B</w:t>
            </w:r>
          </w:p>
        </w:tc>
        <w:tc>
          <w:tcPr>
            <w:tcW w:w="1243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2726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26-34</w:t>
            </w:r>
          </w:p>
        </w:tc>
        <w:tc>
          <w:tcPr>
            <w:tcW w:w="1284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  <w:tc>
          <w:tcPr>
            <w:tcW w:w="1377" w:type="dxa"/>
          </w:tcPr>
          <w:p w:rsidR="005109D0" w:rsidRDefault="005109D0" w:rsidP="005109D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5109D0" w:rsidTr="00EA4172">
        <w:trPr>
          <w:jc w:val="center"/>
        </w:trPr>
        <w:tc>
          <w:tcPr>
            <w:tcW w:w="1321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1226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1243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18-25</w:t>
            </w:r>
            <w:r>
              <w:rPr>
                <w:rFonts w:ascii="Times New Roman" w:hAnsi="Times New Roman" w:cs="Times New Roman" w:hint="eastAsia"/>
                <w:szCs w:val="21"/>
              </w:rPr>
              <w:t>页</w:t>
            </w:r>
          </w:p>
        </w:tc>
        <w:tc>
          <w:tcPr>
            <w:tcW w:w="1284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5109D0" w:rsidRDefault="005109D0" w:rsidP="005109D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5109D0" w:rsidTr="00EA4172">
        <w:trPr>
          <w:trHeight w:val="308"/>
          <w:jc w:val="center"/>
        </w:trPr>
        <w:tc>
          <w:tcPr>
            <w:tcW w:w="1321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1226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1243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功能需求</w:t>
            </w:r>
          </w:p>
        </w:tc>
        <w:tc>
          <w:tcPr>
            <w:tcW w:w="1284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5109D0" w:rsidRDefault="005109D0" w:rsidP="005109D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5109D0" w:rsidTr="00EA4172">
        <w:trPr>
          <w:trHeight w:val="308"/>
          <w:jc w:val="center"/>
        </w:trPr>
        <w:tc>
          <w:tcPr>
            <w:tcW w:w="1321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1226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</w:p>
        </w:tc>
        <w:tc>
          <w:tcPr>
            <w:tcW w:w="1243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</w:p>
        </w:tc>
        <w:tc>
          <w:tcPr>
            <w:tcW w:w="2726" w:type="dxa"/>
          </w:tcPr>
          <w:p w:rsidR="005109D0" w:rsidRPr="008F26A2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文档格式等</w:t>
            </w:r>
          </w:p>
        </w:tc>
        <w:tc>
          <w:tcPr>
            <w:tcW w:w="1284" w:type="dxa"/>
          </w:tcPr>
          <w:p w:rsidR="005109D0" w:rsidRDefault="005109D0" w:rsidP="005109D0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377" w:type="dxa"/>
          </w:tcPr>
          <w:p w:rsidR="005109D0" w:rsidRDefault="005109D0" w:rsidP="005109D0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72799" w:rsidRDefault="00C72799" w:rsidP="004231D6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pStyle w:val="3"/>
      </w:pPr>
      <w:r>
        <w:rPr>
          <w:rFonts w:hint="eastAsia"/>
        </w:rPr>
        <w:t>（二）需求评审</w:t>
      </w:r>
      <w:r w:rsidR="00CD262B">
        <w:rPr>
          <w:rFonts w:hint="eastAsia"/>
        </w:rPr>
        <w:t>——</w:t>
      </w:r>
      <w:r w:rsidR="00EF4882">
        <w:rPr>
          <w:rFonts w:hint="eastAsia"/>
        </w:rPr>
        <w:t>H</w:t>
      </w:r>
      <w:r w:rsidR="00CD262B">
        <w:rPr>
          <w:rFonts w:hint="eastAsia"/>
        </w:rPr>
        <w:t>、</w:t>
      </w:r>
      <w:r w:rsidR="00EF4882">
        <w:rPr>
          <w:rFonts w:hint="eastAsia"/>
        </w:rPr>
        <w:t>I</w:t>
      </w:r>
      <w:r w:rsidR="00CD262B">
        <w:rPr>
          <w:rFonts w:hint="eastAsia"/>
        </w:rPr>
        <w:t>-A</w:t>
      </w:r>
    </w:p>
    <w:p w:rsidR="00C72799" w:rsidRDefault="00476482" w:rsidP="00476482">
      <w:pPr>
        <w:ind w:firstLineChars="1099" w:firstLine="2308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需求评审</w:t>
      </w:r>
      <w:r w:rsidR="00C72799">
        <w:rPr>
          <w:rFonts w:ascii="Times New Roman" w:hAnsi="Times New Roman" w:cs="Times New Roman" w:hint="eastAsia"/>
          <w:b/>
          <w:szCs w:val="32"/>
        </w:rPr>
        <w:t>工作量</w:t>
      </w:r>
      <w:r w:rsidR="00C72799">
        <w:rPr>
          <w:rFonts w:ascii="Times New Roman" w:hAnsi="Times New Roman" w:cs="Times New Roman"/>
          <w:b/>
          <w:szCs w:val="32"/>
        </w:rPr>
        <w:t>统计表</w:t>
      </w:r>
      <w:r w:rsidR="00C72799">
        <w:rPr>
          <w:rFonts w:ascii="Times New Roman" w:hAnsi="Times New Roman" w:cs="Times New Roman" w:hint="eastAsia"/>
          <w:b/>
          <w:szCs w:val="32"/>
        </w:rPr>
        <w:t>（</w:t>
      </w:r>
      <w:r w:rsidR="00C72799"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</w:t>
      </w:r>
      <w:r w:rsidR="0057094D">
        <w:rPr>
          <w:rFonts w:ascii="Times New Roman" w:hAnsi="Times New Roman" w:cs="Times New Roman"/>
          <w:b/>
          <w:szCs w:val="32"/>
        </w:rPr>
        <w:t>17</w:t>
      </w:r>
      <w:r w:rsidR="00C72799">
        <w:rPr>
          <w:rFonts w:ascii="Times New Roman" w:hAnsi="Times New Roman" w:cs="Times New Roman" w:hint="eastAsia"/>
          <w:b/>
          <w:szCs w:val="32"/>
        </w:rPr>
        <w:t>）</w:t>
      </w:r>
    </w:p>
    <w:p w:rsidR="00476482" w:rsidRDefault="00476482" w:rsidP="00476482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 w:hint="eastAsia"/>
          <w:sz w:val="24"/>
          <w:szCs w:val="32"/>
        </w:rPr>
        <w:t>修改</w:t>
      </w:r>
      <w:r w:rsidR="00D604AC">
        <w:rPr>
          <w:rFonts w:ascii="Times New Roman" w:hAnsi="Times New Roman" w:cs="Times New Roman" w:hint="eastAsia"/>
          <w:sz w:val="24"/>
          <w:szCs w:val="32"/>
        </w:rPr>
        <w:t>H</w:t>
      </w:r>
      <w:r>
        <w:rPr>
          <w:rFonts w:ascii="Times New Roman" w:hAnsi="Times New Roman" w:cs="Times New Roman" w:hint="eastAsia"/>
          <w:sz w:val="24"/>
          <w:szCs w:val="32"/>
        </w:rPr>
        <w:t>组报告问题</w:t>
      </w:r>
      <w:r>
        <w:rPr>
          <w:rFonts w:ascii="Times New Roman" w:hAnsi="Times New Roman" w:cs="Times New Roman"/>
          <w:sz w:val="24"/>
          <w:szCs w:val="32"/>
        </w:rPr>
        <w:t>个数：</w:t>
      </w:r>
      <w:r>
        <w:rPr>
          <w:rFonts w:ascii="Times New Roman" w:hAnsi="Times New Roman" w:cs="Times New Roman"/>
          <w:sz w:val="24"/>
          <w:szCs w:val="32"/>
        </w:rPr>
        <w:t>_</w:t>
      </w:r>
      <w:r w:rsidR="00366072">
        <w:rPr>
          <w:rFonts w:ascii="Times New Roman" w:hAnsi="Times New Roman" w:cs="Times New Roman"/>
          <w:sz w:val="24"/>
          <w:szCs w:val="32"/>
        </w:rPr>
        <w:t>29</w:t>
      </w:r>
      <w:r w:rsidR="00366072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 xml:space="preserve">_          </w:t>
      </w:r>
      <w:r w:rsidR="00D604AC">
        <w:rPr>
          <w:rFonts w:ascii="Times New Roman" w:hAnsi="Times New Roman" w:cs="Times New Roman" w:hint="eastAsia"/>
          <w:sz w:val="24"/>
          <w:szCs w:val="32"/>
        </w:rPr>
        <w:t>修改</w:t>
      </w:r>
      <w:r w:rsidR="00D604AC">
        <w:rPr>
          <w:rFonts w:ascii="Times New Roman" w:hAnsi="Times New Roman" w:cs="Times New Roman" w:hint="eastAsia"/>
          <w:sz w:val="24"/>
          <w:szCs w:val="32"/>
        </w:rPr>
        <w:t>I</w:t>
      </w:r>
      <w:r w:rsidR="00D604AC">
        <w:rPr>
          <w:rFonts w:ascii="Times New Roman" w:hAnsi="Times New Roman" w:cs="Times New Roman" w:hint="eastAsia"/>
          <w:sz w:val="24"/>
          <w:szCs w:val="32"/>
        </w:rPr>
        <w:t>组报告问题</w:t>
      </w:r>
      <w:r w:rsidR="00D604AC">
        <w:rPr>
          <w:rFonts w:ascii="Times New Roman" w:hAnsi="Times New Roman" w:cs="Times New Roman"/>
          <w:sz w:val="24"/>
          <w:szCs w:val="32"/>
        </w:rPr>
        <w:t>个数</w:t>
      </w:r>
      <w:r>
        <w:rPr>
          <w:rFonts w:ascii="Times New Roman" w:hAnsi="Times New Roman" w:cs="Times New Roman"/>
          <w:sz w:val="24"/>
          <w:szCs w:val="32"/>
        </w:rPr>
        <w:t>：</w:t>
      </w:r>
      <w:r>
        <w:rPr>
          <w:rFonts w:ascii="Times New Roman" w:hAnsi="Times New Roman" w:cs="Times New Roman"/>
          <w:sz w:val="24"/>
          <w:szCs w:val="32"/>
        </w:rPr>
        <w:t>_</w:t>
      </w:r>
      <w:r w:rsidR="00685818">
        <w:rPr>
          <w:rFonts w:ascii="Times New Roman" w:hAnsi="Times New Roman" w:cs="Times New Roman"/>
          <w:sz w:val="24"/>
          <w:szCs w:val="32"/>
        </w:rPr>
        <w:t>17</w:t>
      </w:r>
      <w:r w:rsidR="00685818">
        <w:rPr>
          <w:rFonts w:ascii="Times New Roman" w:hAnsi="Times New Roman" w:cs="Times New Roman" w:hint="eastAsia"/>
          <w:sz w:val="24"/>
          <w:szCs w:val="32"/>
        </w:rPr>
        <w:t>个</w:t>
      </w:r>
      <w:r>
        <w:rPr>
          <w:rFonts w:ascii="Times New Roman" w:hAnsi="Times New Roman" w:cs="Times New Roman"/>
          <w:sz w:val="24"/>
          <w:szCs w:val="32"/>
        </w:rPr>
        <w:t>_</w:t>
      </w:r>
    </w:p>
    <w:tbl>
      <w:tblPr>
        <w:tblStyle w:val="a3"/>
        <w:tblW w:w="1003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842"/>
        <w:gridCol w:w="3687"/>
        <w:gridCol w:w="987"/>
        <w:gridCol w:w="1106"/>
      </w:tblGrid>
      <w:tr w:rsidR="00476482" w:rsidTr="00476482">
        <w:trPr>
          <w:trHeight w:val="570"/>
        </w:trPr>
        <w:tc>
          <w:tcPr>
            <w:tcW w:w="1277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8F26A2">
              <w:rPr>
                <w:rFonts w:ascii="Times New Roman" w:hAnsi="Times New Roman" w:cs="Times New Roman"/>
                <w:sz w:val="21"/>
                <w:szCs w:val="21"/>
              </w:rPr>
              <w:t>姓名</w:t>
            </w:r>
          </w:p>
        </w:tc>
        <w:tc>
          <w:tcPr>
            <w:tcW w:w="1134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修改组别</w:t>
            </w:r>
          </w:p>
        </w:tc>
        <w:tc>
          <w:tcPr>
            <w:tcW w:w="1842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修改问题个数</w:t>
            </w:r>
          </w:p>
        </w:tc>
        <w:tc>
          <w:tcPr>
            <w:tcW w:w="3687" w:type="dxa"/>
          </w:tcPr>
          <w:p w:rsidR="00476482" w:rsidRPr="008F26A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修改文档字数或具体内容</w:t>
            </w:r>
          </w:p>
        </w:tc>
        <w:tc>
          <w:tcPr>
            <w:tcW w:w="987" w:type="dxa"/>
          </w:tcPr>
          <w:p w:rsidR="00476482" w:rsidRDefault="00476482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  <w:tc>
          <w:tcPr>
            <w:tcW w:w="1106" w:type="dxa"/>
          </w:tcPr>
          <w:p w:rsidR="00476482" w:rsidRDefault="00476482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备注</w:t>
            </w:r>
          </w:p>
          <w:p w:rsidR="00476482" w:rsidRPr="001C0FDD" w:rsidRDefault="00476482" w:rsidP="00907819">
            <w:pPr>
              <w:jc w:val="center"/>
            </w:pPr>
          </w:p>
        </w:tc>
      </w:tr>
      <w:tr w:rsidR="00607C49" w:rsidTr="00476482">
        <w:tc>
          <w:tcPr>
            <w:tcW w:w="1277" w:type="dxa"/>
          </w:tcPr>
          <w:p w:rsidR="00607C49" w:rsidRPr="008F26A2" w:rsidRDefault="00607C49" w:rsidP="00607C4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张崇智</w:t>
            </w:r>
          </w:p>
        </w:tc>
        <w:tc>
          <w:tcPr>
            <w:tcW w:w="1134" w:type="dxa"/>
          </w:tcPr>
          <w:p w:rsidR="00607C49" w:rsidRPr="008F26A2" w:rsidRDefault="00607C49" w:rsidP="00607C4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842" w:type="dxa"/>
          </w:tcPr>
          <w:p w:rsidR="00607C49" w:rsidRPr="008F26A2" w:rsidRDefault="00607C49" w:rsidP="00607C4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 w:hint="eastAsia"/>
                <w:szCs w:val="21"/>
              </w:rPr>
              <w:t>组所有问题，共</w:t>
            </w: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9</w:t>
            </w:r>
            <w:r>
              <w:rPr>
                <w:rFonts w:ascii="Times New Roman" w:hAnsi="Times New Roman" w:cs="Times New Roman" w:hint="eastAsia"/>
                <w:szCs w:val="21"/>
              </w:rPr>
              <w:t>个</w:t>
            </w:r>
          </w:p>
        </w:tc>
        <w:tc>
          <w:tcPr>
            <w:tcW w:w="3687" w:type="dxa"/>
          </w:tcPr>
          <w:p w:rsidR="00607C49" w:rsidRPr="008F26A2" w:rsidRDefault="00651B44" w:rsidP="00607C4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00</w:t>
            </w:r>
            <w:r>
              <w:rPr>
                <w:rFonts w:ascii="Times New Roman" w:hAnsi="Times New Roman" w:cs="Times New Roman" w:hint="eastAsia"/>
                <w:szCs w:val="21"/>
              </w:rPr>
              <w:t>字左右</w:t>
            </w:r>
          </w:p>
        </w:tc>
        <w:tc>
          <w:tcPr>
            <w:tcW w:w="987" w:type="dxa"/>
          </w:tcPr>
          <w:p w:rsidR="00607C49" w:rsidRDefault="00607C49" w:rsidP="00607C4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106" w:type="dxa"/>
          </w:tcPr>
          <w:p w:rsidR="00607C49" w:rsidRDefault="00607C49" w:rsidP="00607C4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E5FEE" w:rsidTr="003E5FEE">
        <w:trPr>
          <w:trHeight w:val="70"/>
        </w:trPr>
        <w:tc>
          <w:tcPr>
            <w:tcW w:w="1277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秦浩桐</w:t>
            </w:r>
          </w:p>
        </w:tc>
        <w:tc>
          <w:tcPr>
            <w:tcW w:w="1134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842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3687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155</w:t>
            </w:r>
          </w:p>
        </w:tc>
        <w:tc>
          <w:tcPr>
            <w:tcW w:w="987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1h</w:t>
            </w:r>
          </w:p>
        </w:tc>
        <w:tc>
          <w:tcPr>
            <w:tcW w:w="1106" w:type="dxa"/>
          </w:tcPr>
          <w:p w:rsidR="003E5FEE" w:rsidRDefault="003E5FEE" w:rsidP="003E5FE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E5FEE" w:rsidTr="00476482">
        <w:tc>
          <w:tcPr>
            <w:tcW w:w="1277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黄涵</w:t>
            </w:r>
          </w:p>
        </w:tc>
        <w:tc>
          <w:tcPr>
            <w:tcW w:w="1134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842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</w:t>
            </w:r>
          </w:p>
        </w:tc>
        <w:tc>
          <w:tcPr>
            <w:tcW w:w="3687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987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0h</w:t>
            </w:r>
          </w:p>
        </w:tc>
        <w:tc>
          <w:tcPr>
            <w:tcW w:w="1106" w:type="dxa"/>
          </w:tcPr>
          <w:p w:rsidR="003E5FEE" w:rsidRDefault="003E5FEE" w:rsidP="003E5FE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E5FEE" w:rsidTr="00476482">
        <w:tc>
          <w:tcPr>
            <w:tcW w:w="1277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高明骏</w:t>
            </w:r>
          </w:p>
        </w:tc>
        <w:tc>
          <w:tcPr>
            <w:tcW w:w="1134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</w:p>
        </w:tc>
        <w:tc>
          <w:tcPr>
            <w:tcW w:w="1842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687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987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0h</w:t>
            </w:r>
          </w:p>
        </w:tc>
        <w:tc>
          <w:tcPr>
            <w:tcW w:w="1106" w:type="dxa"/>
          </w:tcPr>
          <w:p w:rsidR="003E5FEE" w:rsidRDefault="003E5FEE" w:rsidP="003E5FE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3E5FEE" w:rsidTr="00476482">
        <w:tc>
          <w:tcPr>
            <w:tcW w:w="1277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赵永驰</w:t>
            </w:r>
          </w:p>
        </w:tc>
        <w:tc>
          <w:tcPr>
            <w:tcW w:w="1134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842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3687" w:type="dxa"/>
          </w:tcPr>
          <w:p w:rsidR="003E5FEE" w:rsidRPr="008F26A2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  <w:tc>
          <w:tcPr>
            <w:tcW w:w="987" w:type="dxa"/>
          </w:tcPr>
          <w:p w:rsidR="003E5FEE" w:rsidRDefault="003E5FEE" w:rsidP="003E5FEE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0h</w:t>
            </w:r>
          </w:p>
        </w:tc>
        <w:tc>
          <w:tcPr>
            <w:tcW w:w="1106" w:type="dxa"/>
          </w:tcPr>
          <w:p w:rsidR="003E5FEE" w:rsidRDefault="003E5FEE" w:rsidP="003E5FE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7B6975" w:rsidTr="00476482">
        <w:trPr>
          <w:trHeight w:val="308"/>
        </w:trPr>
        <w:tc>
          <w:tcPr>
            <w:tcW w:w="1277" w:type="dxa"/>
          </w:tcPr>
          <w:p w:rsidR="007B6975" w:rsidRPr="008F26A2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王茵迪</w:t>
            </w:r>
          </w:p>
        </w:tc>
        <w:tc>
          <w:tcPr>
            <w:tcW w:w="1134" w:type="dxa"/>
          </w:tcPr>
          <w:p w:rsidR="007B6975" w:rsidRPr="008F26A2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842" w:type="dxa"/>
          </w:tcPr>
          <w:p w:rsidR="007B6975" w:rsidRPr="008F26A2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  <w:tc>
          <w:tcPr>
            <w:tcW w:w="3687" w:type="dxa"/>
          </w:tcPr>
          <w:p w:rsidR="007B6975" w:rsidRPr="008F26A2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约</w:t>
            </w:r>
            <w:r>
              <w:rPr>
                <w:rFonts w:ascii="Times New Roman" w:hAnsi="Times New Roman" w:cs="Times New Roman" w:hint="eastAsia"/>
                <w:szCs w:val="21"/>
              </w:rPr>
              <w:t>100</w:t>
            </w:r>
            <w:r>
              <w:rPr>
                <w:rFonts w:ascii="Times New Roman" w:hAnsi="Times New Roman" w:cs="Times New Roman" w:hint="eastAsia"/>
                <w:szCs w:val="21"/>
              </w:rPr>
              <w:t>字</w:t>
            </w:r>
          </w:p>
        </w:tc>
        <w:tc>
          <w:tcPr>
            <w:tcW w:w="987" w:type="dxa"/>
          </w:tcPr>
          <w:p w:rsidR="007B6975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0.5h</w:t>
            </w:r>
          </w:p>
        </w:tc>
        <w:tc>
          <w:tcPr>
            <w:tcW w:w="1106" w:type="dxa"/>
          </w:tcPr>
          <w:p w:rsidR="007B6975" w:rsidRDefault="007B6975" w:rsidP="007B697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7B6975" w:rsidTr="00476482">
        <w:trPr>
          <w:trHeight w:val="308"/>
        </w:trPr>
        <w:tc>
          <w:tcPr>
            <w:tcW w:w="1277" w:type="dxa"/>
          </w:tcPr>
          <w:p w:rsidR="007B6975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吴振赫</w:t>
            </w:r>
          </w:p>
        </w:tc>
        <w:tc>
          <w:tcPr>
            <w:tcW w:w="1134" w:type="dxa"/>
          </w:tcPr>
          <w:p w:rsidR="007B6975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H</w:t>
            </w:r>
          </w:p>
        </w:tc>
        <w:tc>
          <w:tcPr>
            <w:tcW w:w="1842" w:type="dxa"/>
          </w:tcPr>
          <w:p w:rsidR="007B6975" w:rsidRPr="008F26A2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6</w:t>
            </w:r>
          </w:p>
        </w:tc>
        <w:tc>
          <w:tcPr>
            <w:tcW w:w="3687" w:type="dxa"/>
          </w:tcPr>
          <w:p w:rsidR="007B6975" w:rsidRPr="008F26A2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100</w:t>
            </w:r>
            <w:r>
              <w:rPr>
                <w:rFonts w:ascii="Times New Roman" w:hAnsi="Times New Roman" w:cs="Times New Roman" w:hint="eastAsia"/>
                <w:szCs w:val="21"/>
              </w:rPr>
              <w:t>字左右</w:t>
            </w:r>
          </w:p>
        </w:tc>
        <w:tc>
          <w:tcPr>
            <w:tcW w:w="987" w:type="dxa"/>
          </w:tcPr>
          <w:p w:rsidR="007B6975" w:rsidRDefault="007B6975" w:rsidP="007B6975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106" w:type="dxa"/>
          </w:tcPr>
          <w:p w:rsidR="007B6975" w:rsidRDefault="007B6975" w:rsidP="007B6975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C72799" w:rsidRDefault="00C72799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476482" w:rsidRDefault="00476482" w:rsidP="00B20352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4C432E">
      <w:pPr>
        <w:rPr>
          <w:rFonts w:ascii="Times New Roman" w:hAnsi="Times New Roman" w:cs="Times New Roman"/>
          <w:b/>
          <w:szCs w:val="32"/>
        </w:rPr>
      </w:pPr>
    </w:p>
    <w:p w:rsidR="00C72799" w:rsidRDefault="00C72799" w:rsidP="00C72799">
      <w:pPr>
        <w:jc w:val="center"/>
        <w:rPr>
          <w:rFonts w:ascii="Times New Roman" w:hAnsi="Times New Roman" w:cs="Times New Roman"/>
          <w:b/>
          <w:szCs w:val="32"/>
        </w:rPr>
      </w:pPr>
      <w:r>
        <w:rPr>
          <w:rFonts w:ascii="Times New Roman" w:hAnsi="Times New Roman" w:cs="Times New Roman" w:hint="eastAsia"/>
          <w:b/>
          <w:szCs w:val="32"/>
        </w:rPr>
        <w:t>其余</w:t>
      </w:r>
      <w:r>
        <w:rPr>
          <w:rFonts w:ascii="Times New Roman" w:hAnsi="Times New Roman" w:cs="Times New Roman"/>
          <w:b/>
          <w:szCs w:val="32"/>
        </w:rPr>
        <w:t>工作量统计表</w:t>
      </w:r>
      <w:r>
        <w:rPr>
          <w:rFonts w:ascii="Times New Roman" w:hAnsi="Times New Roman" w:cs="Times New Roman" w:hint="eastAsia"/>
          <w:b/>
          <w:szCs w:val="32"/>
        </w:rPr>
        <w:t>（</w:t>
      </w:r>
      <w:r>
        <w:rPr>
          <w:rFonts w:ascii="Times New Roman" w:hAnsi="Times New Roman" w:cs="Times New Roman" w:hint="eastAsia"/>
          <w:b/>
          <w:szCs w:val="32"/>
        </w:rPr>
        <w:t>0</w:t>
      </w:r>
      <w:r w:rsidR="00891CDD">
        <w:rPr>
          <w:rFonts w:ascii="Times New Roman" w:hAnsi="Times New Roman" w:cs="Times New Roman"/>
          <w:b/>
          <w:szCs w:val="32"/>
        </w:rPr>
        <w:t>4</w:t>
      </w:r>
      <w:r w:rsidR="0057094D">
        <w:rPr>
          <w:rFonts w:ascii="Times New Roman" w:hAnsi="Times New Roman" w:cs="Times New Roman"/>
          <w:b/>
          <w:szCs w:val="32"/>
        </w:rPr>
        <w:t>17</w:t>
      </w:r>
      <w:r>
        <w:rPr>
          <w:rFonts w:ascii="Times New Roman" w:hAnsi="Times New Roman" w:cs="Times New Roman" w:hint="eastAsia"/>
          <w:b/>
          <w:szCs w:val="32"/>
        </w:rPr>
        <w:t>）</w:t>
      </w:r>
    </w:p>
    <w:tbl>
      <w:tblPr>
        <w:tblStyle w:val="a3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321"/>
        <w:gridCol w:w="4486"/>
        <w:gridCol w:w="4435"/>
        <w:gridCol w:w="1377"/>
      </w:tblGrid>
      <w:tr w:rsidR="00C72799" w:rsidRPr="001C0FDD" w:rsidTr="00907819">
        <w:trPr>
          <w:jc w:val="center"/>
        </w:trPr>
        <w:tc>
          <w:tcPr>
            <w:tcW w:w="1321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姓名</w:t>
            </w:r>
          </w:p>
        </w:tc>
        <w:tc>
          <w:tcPr>
            <w:tcW w:w="4486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完成工作</w:t>
            </w:r>
          </w:p>
        </w:tc>
        <w:tc>
          <w:tcPr>
            <w:tcW w:w="4435" w:type="dxa"/>
          </w:tcPr>
          <w:p w:rsidR="00C72799" w:rsidRDefault="00C72799" w:rsidP="00907819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工作内容（报告字数</w:t>
            </w:r>
            <w:r w:rsidR="00CE5F2C">
              <w:rPr>
                <w:rFonts w:ascii="Times New Roman" w:hAnsi="Times New Roman" w:cs="Times New Roman" w:hint="eastAsia"/>
                <w:sz w:val="24"/>
                <w:szCs w:val="32"/>
              </w:rPr>
              <w:t>、</w:t>
            </w:r>
            <w:r w:rsidR="004C432E">
              <w:rPr>
                <w:rFonts w:ascii="Times New Roman" w:hAnsi="Times New Roman" w:cs="Times New Roman" w:hint="eastAsia"/>
                <w:sz w:val="24"/>
                <w:szCs w:val="32"/>
              </w:rPr>
              <w:t>整合文档等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）</w:t>
            </w:r>
          </w:p>
        </w:tc>
        <w:tc>
          <w:tcPr>
            <w:tcW w:w="1377" w:type="dxa"/>
          </w:tcPr>
          <w:p w:rsidR="00C72799" w:rsidRPr="00AF653A" w:rsidRDefault="00C72799" w:rsidP="00907819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耗时</w:t>
            </w:r>
          </w:p>
        </w:tc>
      </w:tr>
      <w:tr w:rsidR="0080625A" w:rsidRPr="001C0FDD" w:rsidTr="00907819">
        <w:trPr>
          <w:jc w:val="center"/>
        </w:trPr>
        <w:tc>
          <w:tcPr>
            <w:tcW w:w="1321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张崇智</w:t>
            </w:r>
          </w:p>
        </w:tc>
        <w:tc>
          <w:tcPr>
            <w:tcW w:w="4486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和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I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，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组进行线下沟通、</w:t>
            </w:r>
          </w:p>
          <w:p w:rsidR="0080625A" w:rsidRP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完成文档整合、制作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4435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页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1377" w:type="dxa"/>
          </w:tcPr>
          <w:p w:rsidR="0080625A" w:rsidRDefault="0080625A" w:rsidP="0080625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h</w:t>
            </w:r>
          </w:p>
        </w:tc>
      </w:tr>
      <w:tr w:rsidR="0080625A" w:rsidRPr="00836919" w:rsidTr="00907819">
        <w:trPr>
          <w:jc w:val="center"/>
        </w:trPr>
        <w:tc>
          <w:tcPr>
            <w:tcW w:w="1321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吴振赫</w:t>
            </w:r>
          </w:p>
        </w:tc>
        <w:tc>
          <w:tcPr>
            <w:tcW w:w="4486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、修改文档</w:t>
            </w:r>
          </w:p>
        </w:tc>
        <w:tc>
          <w:tcPr>
            <w:tcW w:w="4435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三页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，共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800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字左右</w:t>
            </w:r>
          </w:p>
        </w:tc>
        <w:tc>
          <w:tcPr>
            <w:tcW w:w="1377" w:type="dxa"/>
          </w:tcPr>
          <w:p w:rsidR="0080625A" w:rsidRDefault="0080625A" w:rsidP="0080625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80625A" w:rsidRPr="00836919" w:rsidTr="00907819">
        <w:trPr>
          <w:jc w:val="center"/>
        </w:trPr>
        <w:tc>
          <w:tcPr>
            <w:tcW w:w="1321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高明骏</w:t>
            </w:r>
          </w:p>
        </w:tc>
        <w:tc>
          <w:tcPr>
            <w:tcW w:w="4486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制作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、与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组完成问题交流、</w:t>
            </w:r>
          </w:p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工作量统计</w:t>
            </w:r>
          </w:p>
        </w:tc>
        <w:tc>
          <w:tcPr>
            <w:tcW w:w="4435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页</w:t>
            </w:r>
            <w:r>
              <w:rPr>
                <w:rFonts w:ascii="Times New Roman" w:hAnsi="Times New Roman" w:cs="Times New Roman" w:hint="eastAsia"/>
                <w:sz w:val="24"/>
                <w:szCs w:val="32"/>
              </w:rPr>
              <w:t>PPT</w:t>
            </w:r>
          </w:p>
        </w:tc>
        <w:tc>
          <w:tcPr>
            <w:tcW w:w="1377" w:type="dxa"/>
          </w:tcPr>
          <w:p w:rsidR="0080625A" w:rsidRDefault="0080625A" w:rsidP="0080625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</w:tr>
      <w:tr w:rsidR="0080625A" w:rsidRPr="00836919" w:rsidTr="00907819">
        <w:trPr>
          <w:jc w:val="center"/>
        </w:trPr>
        <w:tc>
          <w:tcPr>
            <w:tcW w:w="1321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486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435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80625A" w:rsidRDefault="0080625A" w:rsidP="0080625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0625A" w:rsidRPr="00836919" w:rsidTr="00907819">
        <w:trPr>
          <w:jc w:val="center"/>
        </w:trPr>
        <w:tc>
          <w:tcPr>
            <w:tcW w:w="1321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486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435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80625A" w:rsidRDefault="0080625A" w:rsidP="0080625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0625A" w:rsidTr="00D402E4">
        <w:trPr>
          <w:jc w:val="center"/>
        </w:trPr>
        <w:tc>
          <w:tcPr>
            <w:tcW w:w="1321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486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4435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80625A" w:rsidRDefault="0080625A" w:rsidP="0080625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80625A" w:rsidTr="00D402E4">
        <w:trPr>
          <w:jc w:val="center"/>
        </w:trPr>
        <w:tc>
          <w:tcPr>
            <w:tcW w:w="1321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全体组员</w:t>
            </w:r>
          </w:p>
        </w:tc>
        <w:tc>
          <w:tcPr>
            <w:tcW w:w="4486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两次会议</w:t>
            </w:r>
          </w:p>
        </w:tc>
        <w:tc>
          <w:tcPr>
            <w:tcW w:w="4435" w:type="dxa"/>
          </w:tcPr>
          <w:p w:rsidR="0080625A" w:rsidRDefault="0080625A" w:rsidP="0080625A">
            <w:pPr>
              <w:pStyle w:val="1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77" w:type="dxa"/>
          </w:tcPr>
          <w:p w:rsidR="0080625A" w:rsidRDefault="0080625A" w:rsidP="0080625A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 w:hint="eastAsia"/>
                <w:sz w:val="24"/>
                <w:szCs w:val="32"/>
              </w:rPr>
              <w:t>4h</w:t>
            </w:r>
          </w:p>
        </w:tc>
      </w:tr>
    </w:tbl>
    <w:p w:rsidR="0080625A" w:rsidRDefault="0080625A" w:rsidP="00C81F88"/>
    <w:p w:rsidR="00C81F88" w:rsidRDefault="00C81F88" w:rsidP="00C81F88">
      <w:r>
        <w:rPr>
          <w:rFonts w:hint="eastAsia"/>
        </w:rPr>
        <w:t>注：全体组员包括</w:t>
      </w:r>
      <w:r w:rsidRPr="008F26A2">
        <w:rPr>
          <w:rFonts w:eastAsiaTheme="minorHAnsi" w:cs="Times New Roman" w:hint="eastAsia"/>
          <w:szCs w:val="21"/>
        </w:rPr>
        <w:t>张崇智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赵永驰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王茵迪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吴振赫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秦浩桐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黄涵</w:t>
      </w:r>
      <w:r>
        <w:rPr>
          <w:rFonts w:eastAsiaTheme="minorHAnsi" w:cs="Times New Roman" w:hint="eastAsia"/>
          <w:szCs w:val="21"/>
        </w:rPr>
        <w:t>、</w:t>
      </w:r>
      <w:r w:rsidRPr="008F26A2">
        <w:rPr>
          <w:rFonts w:eastAsiaTheme="minorHAnsi" w:cs="Times New Roman" w:hint="eastAsia"/>
          <w:szCs w:val="21"/>
        </w:rPr>
        <w:t>高明骏</w:t>
      </w:r>
    </w:p>
    <w:p w:rsidR="00BA0329" w:rsidRPr="00C81F88" w:rsidRDefault="00BA0329" w:rsidP="000A78CA"/>
    <w:sectPr w:rsidR="00BA0329" w:rsidRPr="00C81F88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3B603C"/>
    <w:multiLevelType w:val="hybridMultilevel"/>
    <w:tmpl w:val="6ED8B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9259E7"/>
    <w:multiLevelType w:val="multilevel"/>
    <w:tmpl w:val="239259E7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DC3F9F"/>
    <w:multiLevelType w:val="hybridMultilevel"/>
    <w:tmpl w:val="F5DEEA8A"/>
    <w:lvl w:ilvl="0" w:tplc="6CAA3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B9"/>
    <w:rsid w:val="00055019"/>
    <w:rsid w:val="0007023F"/>
    <w:rsid w:val="000A03BD"/>
    <w:rsid w:val="000A78CA"/>
    <w:rsid w:val="000D79C8"/>
    <w:rsid w:val="00116D27"/>
    <w:rsid w:val="00121751"/>
    <w:rsid w:val="00157930"/>
    <w:rsid w:val="001C0E3A"/>
    <w:rsid w:val="001C0FDD"/>
    <w:rsid w:val="00260071"/>
    <w:rsid w:val="00290005"/>
    <w:rsid w:val="002A04B2"/>
    <w:rsid w:val="002A69CE"/>
    <w:rsid w:val="002A6DE0"/>
    <w:rsid w:val="002B0DF2"/>
    <w:rsid w:val="002C794B"/>
    <w:rsid w:val="002D78AB"/>
    <w:rsid w:val="002E0A01"/>
    <w:rsid w:val="00311BA9"/>
    <w:rsid w:val="00351A24"/>
    <w:rsid w:val="00361768"/>
    <w:rsid w:val="00366072"/>
    <w:rsid w:val="0036640C"/>
    <w:rsid w:val="003907A6"/>
    <w:rsid w:val="003E5FEE"/>
    <w:rsid w:val="004231D6"/>
    <w:rsid w:val="0042414E"/>
    <w:rsid w:val="00476482"/>
    <w:rsid w:val="00494CE2"/>
    <w:rsid w:val="004A68DC"/>
    <w:rsid w:val="004C432E"/>
    <w:rsid w:val="005109D0"/>
    <w:rsid w:val="00520643"/>
    <w:rsid w:val="0057094D"/>
    <w:rsid w:val="005953C9"/>
    <w:rsid w:val="005E65C8"/>
    <w:rsid w:val="006035BA"/>
    <w:rsid w:val="006041ED"/>
    <w:rsid w:val="00607C49"/>
    <w:rsid w:val="00651B44"/>
    <w:rsid w:val="00675EB9"/>
    <w:rsid w:val="006800FC"/>
    <w:rsid w:val="00685818"/>
    <w:rsid w:val="006912DF"/>
    <w:rsid w:val="006B257B"/>
    <w:rsid w:val="006D6322"/>
    <w:rsid w:val="006D7B99"/>
    <w:rsid w:val="007003C7"/>
    <w:rsid w:val="007028B4"/>
    <w:rsid w:val="00760CB8"/>
    <w:rsid w:val="00763287"/>
    <w:rsid w:val="00783BF6"/>
    <w:rsid w:val="007B6975"/>
    <w:rsid w:val="007E3A3D"/>
    <w:rsid w:val="007F385E"/>
    <w:rsid w:val="00801B6A"/>
    <w:rsid w:val="008043BF"/>
    <w:rsid w:val="0080625A"/>
    <w:rsid w:val="0082203A"/>
    <w:rsid w:val="00836919"/>
    <w:rsid w:val="00864D8A"/>
    <w:rsid w:val="0087240B"/>
    <w:rsid w:val="00891CDD"/>
    <w:rsid w:val="008B48EC"/>
    <w:rsid w:val="008E0B78"/>
    <w:rsid w:val="008F26A2"/>
    <w:rsid w:val="009607D6"/>
    <w:rsid w:val="009745D0"/>
    <w:rsid w:val="00995DC7"/>
    <w:rsid w:val="009D712A"/>
    <w:rsid w:val="009E10A5"/>
    <w:rsid w:val="00A25A6E"/>
    <w:rsid w:val="00A96CF4"/>
    <w:rsid w:val="00AC50A0"/>
    <w:rsid w:val="00AC5814"/>
    <w:rsid w:val="00AE3409"/>
    <w:rsid w:val="00AF653A"/>
    <w:rsid w:val="00B174A1"/>
    <w:rsid w:val="00B20352"/>
    <w:rsid w:val="00B601C5"/>
    <w:rsid w:val="00B60FFC"/>
    <w:rsid w:val="00B80467"/>
    <w:rsid w:val="00BA0329"/>
    <w:rsid w:val="00BF150C"/>
    <w:rsid w:val="00C04D96"/>
    <w:rsid w:val="00C61375"/>
    <w:rsid w:val="00C64C09"/>
    <w:rsid w:val="00C72799"/>
    <w:rsid w:val="00C81F88"/>
    <w:rsid w:val="00CC1F3A"/>
    <w:rsid w:val="00CD262B"/>
    <w:rsid w:val="00CE5435"/>
    <w:rsid w:val="00CE5F2C"/>
    <w:rsid w:val="00CF0406"/>
    <w:rsid w:val="00CF11A7"/>
    <w:rsid w:val="00CF1703"/>
    <w:rsid w:val="00CF3694"/>
    <w:rsid w:val="00D51898"/>
    <w:rsid w:val="00D604AC"/>
    <w:rsid w:val="00E7597F"/>
    <w:rsid w:val="00E86038"/>
    <w:rsid w:val="00EA4172"/>
    <w:rsid w:val="00ED0381"/>
    <w:rsid w:val="00EF4882"/>
    <w:rsid w:val="00F40308"/>
    <w:rsid w:val="00F61E8F"/>
    <w:rsid w:val="00F639C8"/>
    <w:rsid w:val="00F91339"/>
    <w:rsid w:val="00F9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3D47"/>
  <w15:chartTrackingRefBased/>
  <w15:docId w15:val="{14E9A8B0-10B3-FA41-9D7C-6243ECF4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EB9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75E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5E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675EB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rsid w:val="00675E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675E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5EB9"/>
    <w:rPr>
      <w:b/>
      <w:bCs/>
      <w:sz w:val="32"/>
      <w:szCs w:val="32"/>
    </w:rPr>
  </w:style>
  <w:style w:type="table" w:customStyle="1" w:styleId="10">
    <w:name w:val="网格型1"/>
    <w:basedOn w:val="a1"/>
    <w:uiPriority w:val="39"/>
    <w:qFormat/>
    <w:rsid w:val="0042414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4CE2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A78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0A78CA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0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Gao MJ</cp:lastModifiedBy>
  <cp:revision>119</cp:revision>
  <dcterms:created xsi:type="dcterms:W3CDTF">2020-03-24T04:24:00Z</dcterms:created>
  <dcterms:modified xsi:type="dcterms:W3CDTF">2020-04-22T03:55:00Z</dcterms:modified>
</cp:coreProperties>
</file>