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32E" w:rsidRDefault="00ED0381" w:rsidP="00C72799">
      <w:pPr>
        <w:pStyle w:val="3"/>
      </w:pPr>
      <w:r>
        <w:rPr>
          <w:rFonts w:hint="eastAsia"/>
        </w:rPr>
        <w:t>工作量统计</w:t>
      </w:r>
    </w:p>
    <w:p w:rsidR="00C72799" w:rsidRDefault="00C72799" w:rsidP="00C72799">
      <w:pPr>
        <w:pStyle w:val="3"/>
      </w:pPr>
      <w:r>
        <w:rPr>
          <w:rFonts w:hint="eastAsia"/>
        </w:rPr>
        <w:t>（一）</w:t>
      </w:r>
      <w:r w:rsidR="00DA6EB9">
        <w:rPr>
          <w:rFonts w:hint="eastAsia"/>
        </w:rPr>
        <w:t>中期汇报</w:t>
      </w:r>
    </w:p>
    <w:p w:rsidR="00C72799" w:rsidRPr="00DA6EB9" w:rsidRDefault="00DA6EB9" w:rsidP="00DA6EB9">
      <w:pPr>
        <w:ind w:left="212"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中期总结</w:t>
      </w:r>
      <w:r w:rsidR="00C72799">
        <w:rPr>
          <w:rFonts w:ascii="Times New Roman" w:hAnsi="Times New Roman" w:cs="Times New Roman"/>
          <w:b/>
          <w:szCs w:val="32"/>
        </w:rPr>
        <w:t>工作量统计表</w:t>
      </w:r>
      <w:r w:rsidR="00C72799">
        <w:rPr>
          <w:rFonts w:ascii="Times New Roman" w:hAnsi="Times New Roman" w:cs="Times New Roman" w:hint="eastAsia"/>
          <w:b/>
          <w:szCs w:val="32"/>
        </w:rPr>
        <w:t>（</w:t>
      </w:r>
      <w:r w:rsidR="00C72799">
        <w:rPr>
          <w:rFonts w:ascii="Times New Roman" w:hAnsi="Times New Roman" w:cs="Times New Roman" w:hint="eastAsia"/>
          <w:b/>
          <w:szCs w:val="32"/>
        </w:rPr>
        <w:t>0</w:t>
      </w:r>
      <w:r w:rsidR="00891CDD">
        <w:rPr>
          <w:rFonts w:ascii="Times New Roman" w:hAnsi="Times New Roman" w:cs="Times New Roman"/>
          <w:b/>
          <w:szCs w:val="32"/>
        </w:rPr>
        <w:t>4</w:t>
      </w:r>
      <w:r>
        <w:rPr>
          <w:rFonts w:ascii="Times New Roman" w:hAnsi="Times New Roman" w:cs="Times New Roman"/>
          <w:b/>
          <w:szCs w:val="32"/>
        </w:rPr>
        <w:t>24</w:t>
      </w:r>
      <w:r w:rsidR="00C72799">
        <w:rPr>
          <w:rFonts w:ascii="Times New Roman" w:hAnsi="Times New Roman" w:cs="Times New Roman" w:hint="eastAsia"/>
          <w:b/>
          <w:szCs w:val="32"/>
        </w:rPr>
        <w:t>）</w:t>
      </w:r>
    </w:p>
    <w:tbl>
      <w:tblPr>
        <w:tblStyle w:val="a3"/>
        <w:tblW w:w="10402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5136"/>
        <w:gridCol w:w="1902"/>
        <w:gridCol w:w="1134"/>
        <w:gridCol w:w="909"/>
      </w:tblGrid>
      <w:tr w:rsidR="002F5103" w:rsidRPr="00DA6EB9" w:rsidTr="002F5103">
        <w:trPr>
          <w:trHeight w:val="570"/>
          <w:jc w:val="center"/>
        </w:trPr>
        <w:tc>
          <w:tcPr>
            <w:tcW w:w="1321" w:type="dxa"/>
          </w:tcPr>
          <w:p w:rsidR="002F5103" w:rsidRPr="008F26A2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5136" w:type="dxa"/>
          </w:tcPr>
          <w:p w:rsidR="002F5103" w:rsidRPr="00DA6EB9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完成工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作</w:t>
            </w:r>
            <w:r>
              <w:rPr>
                <w:rFonts w:hint="eastAsia"/>
              </w:rPr>
              <w:t>（包括审核文档、编写代码、实验6-8总结以及制作PPT等工作，代码需要指出完成了什么功能，尽可能具体）</w:t>
            </w:r>
          </w:p>
        </w:tc>
        <w:tc>
          <w:tcPr>
            <w:tcW w:w="1902" w:type="dxa"/>
          </w:tcPr>
          <w:p w:rsidR="002F5103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代码行数</w:t>
            </w:r>
          </w:p>
          <w:p w:rsidR="002F5103" w:rsidRPr="00DA6EB9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2F5103" w:rsidRPr="00DA6EB9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耗时</w:t>
            </w:r>
          </w:p>
        </w:tc>
        <w:tc>
          <w:tcPr>
            <w:tcW w:w="909" w:type="dxa"/>
          </w:tcPr>
          <w:p w:rsidR="002F5103" w:rsidRPr="00DA6EB9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备注</w:t>
            </w:r>
          </w:p>
          <w:p w:rsidR="002F5103" w:rsidRPr="00DA6EB9" w:rsidRDefault="002F5103" w:rsidP="002F5103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21DBA" w:rsidRPr="00DA6EB9" w:rsidTr="002F5103">
        <w:trPr>
          <w:jc w:val="center"/>
        </w:trPr>
        <w:tc>
          <w:tcPr>
            <w:tcW w:w="1321" w:type="dxa"/>
          </w:tcPr>
          <w:p w:rsidR="00E21DBA" w:rsidRPr="00DA6EB9" w:rsidRDefault="00E21DBA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张崇智</w:t>
            </w:r>
          </w:p>
        </w:tc>
        <w:tc>
          <w:tcPr>
            <w:tcW w:w="5136" w:type="dxa"/>
          </w:tcPr>
          <w:p w:rsidR="00E21DBA" w:rsidRPr="00DA6EB9" w:rsidRDefault="00E21DBA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完成阶段性总结以及汇报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P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PT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的制作</w:t>
            </w:r>
          </w:p>
        </w:tc>
        <w:tc>
          <w:tcPr>
            <w:tcW w:w="1902" w:type="dxa"/>
          </w:tcPr>
          <w:p w:rsidR="00E21DBA" w:rsidRPr="00DA6EB9" w:rsidRDefault="005C4FBC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E21DBA" w:rsidRPr="00DA6EB9" w:rsidRDefault="00E21DBA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 w:rsidR="00B4643A">
              <w:rPr>
                <w:rFonts w:ascii="Times New Roman" w:hAnsi="Times New Roman" w:cs="Times New Roman"/>
                <w:sz w:val="21"/>
                <w:szCs w:val="21"/>
              </w:rPr>
              <w:t>1.5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E21DBA" w:rsidRPr="00DA6EB9" w:rsidRDefault="00E21DBA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21DBA" w:rsidRPr="00DA6EB9" w:rsidTr="002F5103">
        <w:trPr>
          <w:jc w:val="center"/>
        </w:trPr>
        <w:tc>
          <w:tcPr>
            <w:tcW w:w="1321" w:type="dxa"/>
          </w:tcPr>
          <w:p w:rsidR="00E21DBA" w:rsidRPr="00DA6EB9" w:rsidRDefault="00E21DBA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秦浩桐</w:t>
            </w:r>
          </w:p>
        </w:tc>
        <w:tc>
          <w:tcPr>
            <w:tcW w:w="5136" w:type="dxa"/>
          </w:tcPr>
          <w:p w:rsidR="00E21DBA" w:rsidRPr="00DA6EB9" w:rsidRDefault="00E21DBA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完成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PPT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with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张崇智）、编写代码（完成了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IR-Net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1bit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weight/32-bit activation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模块，包括主函数、网络模块、量化卷积模块、量化函数模块）</w:t>
            </w:r>
          </w:p>
        </w:tc>
        <w:tc>
          <w:tcPr>
            <w:tcW w:w="1902" w:type="dxa"/>
          </w:tcPr>
          <w:p w:rsidR="00E21DBA" w:rsidRPr="00DA193F" w:rsidRDefault="00E21DBA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580</w:t>
            </w:r>
          </w:p>
        </w:tc>
        <w:tc>
          <w:tcPr>
            <w:tcW w:w="1134" w:type="dxa"/>
          </w:tcPr>
          <w:p w:rsidR="00E21DBA" w:rsidRPr="00DA6EB9" w:rsidRDefault="00B4643A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13</w:t>
            </w:r>
            <w:r w:rsidR="00E21DBA"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E21DBA" w:rsidRPr="00DA6EB9" w:rsidRDefault="00E21DBA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21DBA" w:rsidRPr="00DA6EB9" w:rsidTr="002F5103">
        <w:trPr>
          <w:jc w:val="center"/>
        </w:trPr>
        <w:tc>
          <w:tcPr>
            <w:tcW w:w="1321" w:type="dxa"/>
          </w:tcPr>
          <w:p w:rsidR="00E21DBA" w:rsidRPr="00DA6EB9" w:rsidRDefault="00E21DBA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黄涵</w:t>
            </w:r>
          </w:p>
        </w:tc>
        <w:tc>
          <w:tcPr>
            <w:tcW w:w="5136" w:type="dxa"/>
          </w:tcPr>
          <w:p w:rsidR="00E21DBA" w:rsidRPr="00DA6EB9" w:rsidRDefault="00E21DBA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编写代码：完成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Fast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RCNN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的主体模块代码，图片数据处理代码。</w:t>
            </w:r>
          </w:p>
        </w:tc>
        <w:tc>
          <w:tcPr>
            <w:tcW w:w="1902" w:type="dxa"/>
          </w:tcPr>
          <w:p w:rsidR="00E21DBA" w:rsidRPr="00B74871" w:rsidRDefault="00E21DBA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60</w:t>
            </w:r>
          </w:p>
        </w:tc>
        <w:tc>
          <w:tcPr>
            <w:tcW w:w="1134" w:type="dxa"/>
          </w:tcPr>
          <w:p w:rsidR="00E21DBA" w:rsidRPr="00DA6EB9" w:rsidRDefault="00E21DBA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E21DBA" w:rsidRPr="00DA6EB9" w:rsidRDefault="00E21DBA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21DBA" w:rsidRPr="00DA6EB9" w:rsidTr="002F5103">
        <w:trPr>
          <w:jc w:val="center"/>
        </w:trPr>
        <w:tc>
          <w:tcPr>
            <w:tcW w:w="1321" w:type="dxa"/>
          </w:tcPr>
          <w:p w:rsidR="00E21DBA" w:rsidRPr="00DA6EB9" w:rsidRDefault="00E21DBA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高明骏</w:t>
            </w:r>
          </w:p>
        </w:tc>
        <w:tc>
          <w:tcPr>
            <w:tcW w:w="5136" w:type="dxa"/>
          </w:tcPr>
          <w:p w:rsidR="00E21DBA" w:rsidRPr="00DA6EB9" w:rsidRDefault="00530AFE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进行实验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6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-8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的工作汇总和数据整合，以及对应部分的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PPT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制作</w:t>
            </w:r>
          </w:p>
        </w:tc>
        <w:tc>
          <w:tcPr>
            <w:tcW w:w="1902" w:type="dxa"/>
          </w:tcPr>
          <w:p w:rsidR="00E21DBA" w:rsidRPr="00DA6EB9" w:rsidRDefault="00530AFE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E21DBA" w:rsidRPr="00DA6EB9" w:rsidRDefault="00530AFE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8h</w:t>
            </w:r>
          </w:p>
        </w:tc>
        <w:tc>
          <w:tcPr>
            <w:tcW w:w="909" w:type="dxa"/>
          </w:tcPr>
          <w:p w:rsidR="00E21DBA" w:rsidRPr="00DA6EB9" w:rsidRDefault="00E21DBA" w:rsidP="00E21DB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93412" w:rsidRPr="00DA6EB9" w:rsidTr="002F5103">
        <w:trPr>
          <w:jc w:val="center"/>
        </w:trPr>
        <w:tc>
          <w:tcPr>
            <w:tcW w:w="1321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赵永驰</w:t>
            </w:r>
          </w:p>
        </w:tc>
        <w:tc>
          <w:tcPr>
            <w:tcW w:w="5136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审核文档、编写代码（实现主动学习的一些启发式策略）</w:t>
            </w:r>
          </w:p>
        </w:tc>
        <w:tc>
          <w:tcPr>
            <w:tcW w:w="1902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1200</w:t>
            </w:r>
          </w:p>
        </w:tc>
        <w:tc>
          <w:tcPr>
            <w:tcW w:w="1134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15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93412" w:rsidRPr="00DA6EB9" w:rsidTr="002F5103">
        <w:trPr>
          <w:trHeight w:val="308"/>
          <w:jc w:val="center"/>
        </w:trPr>
        <w:tc>
          <w:tcPr>
            <w:tcW w:w="1321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王茵迪</w:t>
            </w:r>
          </w:p>
        </w:tc>
        <w:tc>
          <w:tcPr>
            <w:tcW w:w="5136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参与对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、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组的中期互评，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NLP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模块阅读理解功能的数据处理程序</w:t>
            </w:r>
          </w:p>
        </w:tc>
        <w:tc>
          <w:tcPr>
            <w:tcW w:w="1902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  <w:tc>
          <w:tcPr>
            <w:tcW w:w="1134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11h</w:t>
            </w:r>
          </w:p>
        </w:tc>
        <w:tc>
          <w:tcPr>
            <w:tcW w:w="909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93412" w:rsidRPr="00DA6EB9" w:rsidTr="002F5103">
        <w:trPr>
          <w:trHeight w:val="308"/>
          <w:jc w:val="center"/>
        </w:trPr>
        <w:tc>
          <w:tcPr>
            <w:tcW w:w="1321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吴振赫</w:t>
            </w:r>
          </w:p>
        </w:tc>
        <w:tc>
          <w:tcPr>
            <w:tcW w:w="5136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对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组的需求文档进行最后审核</w:t>
            </w:r>
          </w:p>
        </w:tc>
        <w:tc>
          <w:tcPr>
            <w:tcW w:w="1902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93412" w:rsidRPr="00DA6EB9" w:rsidTr="002F5103">
        <w:trPr>
          <w:trHeight w:val="308"/>
          <w:jc w:val="center"/>
        </w:trPr>
        <w:tc>
          <w:tcPr>
            <w:tcW w:w="1321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A6EB9">
              <w:rPr>
                <w:rFonts w:ascii="Times New Roman" w:hAnsi="Times New Roman" w:cs="Times New Roman" w:hint="eastAsia"/>
                <w:sz w:val="21"/>
                <w:szCs w:val="21"/>
              </w:rPr>
              <w:t>全体组员</w:t>
            </w:r>
          </w:p>
        </w:tc>
        <w:tc>
          <w:tcPr>
            <w:tcW w:w="5136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两次会议</w:t>
            </w:r>
          </w:p>
        </w:tc>
        <w:tc>
          <w:tcPr>
            <w:tcW w:w="1902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1134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</w:t>
            </w:r>
          </w:p>
        </w:tc>
        <w:tc>
          <w:tcPr>
            <w:tcW w:w="909" w:type="dxa"/>
          </w:tcPr>
          <w:p w:rsidR="00E93412" w:rsidRPr="00DA6EB9" w:rsidRDefault="00E93412" w:rsidP="00E93412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C72799" w:rsidRPr="00DA6EB9" w:rsidRDefault="00C72799" w:rsidP="002F5103">
      <w:pPr>
        <w:pStyle w:val="1"/>
        <w:ind w:firstLineChars="0" w:firstLine="0"/>
        <w:rPr>
          <w:rFonts w:ascii="Times New Roman" w:hAnsi="Times New Roman" w:cs="Times New Roman"/>
          <w:kern w:val="0"/>
          <w:szCs w:val="21"/>
        </w:rPr>
      </w:pPr>
    </w:p>
    <w:p w:rsidR="00C81F88" w:rsidRDefault="00C81F88" w:rsidP="00C81F88">
      <w:r>
        <w:rPr>
          <w:rFonts w:hint="eastAsia"/>
        </w:rPr>
        <w:t>注：全体组员包括</w:t>
      </w:r>
      <w:r w:rsidRPr="008F26A2">
        <w:rPr>
          <w:rFonts w:eastAsiaTheme="minorHAnsi" w:cs="Times New Roman" w:hint="eastAsia"/>
          <w:szCs w:val="21"/>
        </w:rPr>
        <w:t>张崇智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赵永驰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王茵迪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吴振赫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秦浩桐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黄涵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高明骏</w:t>
      </w:r>
    </w:p>
    <w:p w:rsidR="00BA0329" w:rsidRPr="00C81F88" w:rsidRDefault="00BA0329" w:rsidP="000A78CA"/>
    <w:sectPr w:rsidR="00BA0329" w:rsidRPr="00C81F88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3B603C"/>
    <w:multiLevelType w:val="hybridMultilevel"/>
    <w:tmpl w:val="6ED8B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9259E7"/>
    <w:multiLevelType w:val="multilevel"/>
    <w:tmpl w:val="239259E7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DC3F9F"/>
    <w:multiLevelType w:val="hybridMultilevel"/>
    <w:tmpl w:val="F5DEEA8A"/>
    <w:lvl w:ilvl="0" w:tplc="6CAA3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B9"/>
    <w:rsid w:val="00055019"/>
    <w:rsid w:val="0007023F"/>
    <w:rsid w:val="000A03BD"/>
    <w:rsid w:val="000A78CA"/>
    <w:rsid w:val="000D79C8"/>
    <w:rsid w:val="00116D27"/>
    <w:rsid w:val="00121751"/>
    <w:rsid w:val="00157930"/>
    <w:rsid w:val="001C0E3A"/>
    <w:rsid w:val="001C0FDD"/>
    <w:rsid w:val="00260071"/>
    <w:rsid w:val="00290005"/>
    <w:rsid w:val="002A04B2"/>
    <w:rsid w:val="002A69CE"/>
    <w:rsid w:val="002A6DE0"/>
    <w:rsid w:val="002B0DF2"/>
    <w:rsid w:val="002C794B"/>
    <w:rsid w:val="002D78AB"/>
    <w:rsid w:val="002E0A01"/>
    <w:rsid w:val="002F5103"/>
    <w:rsid w:val="00311BA9"/>
    <w:rsid w:val="00351A24"/>
    <w:rsid w:val="00361768"/>
    <w:rsid w:val="00366072"/>
    <w:rsid w:val="0036640C"/>
    <w:rsid w:val="003907A6"/>
    <w:rsid w:val="003E5FEE"/>
    <w:rsid w:val="00413CF3"/>
    <w:rsid w:val="004231D6"/>
    <w:rsid w:val="0042414E"/>
    <w:rsid w:val="00476482"/>
    <w:rsid w:val="00494CE2"/>
    <w:rsid w:val="004A68DC"/>
    <w:rsid w:val="004C432E"/>
    <w:rsid w:val="005109D0"/>
    <w:rsid w:val="00510A0E"/>
    <w:rsid w:val="00520643"/>
    <w:rsid w:val="00530AFE"/>
    <w:rsid w:val="0057094D"/>
    <w:rsid w:val="005953C9"/>
    <w:rsid w:val="005C4FBC"/>
    <w:rsid w:val="005E65C8"/>
    <w:rsid w:val="006035BA"/>
    <w:rsid w:val="006041ED"/>
    <w:rsid w:val="00607C49"/>
    <w:rsid w:val="00651B44"/>
    <w:rsid w:val="00675EB9"/>
    <w:rsid w:val="006800FC"/>
    <w:rsid w:val="00685818"/>
    <w:rsid w:val="006912DF"/>
    <w:rsid w:val="006B257B"/>
    <w:rsid w:val="006D6322"/>
    <w:rsid w:val="006D7B99"/>
    <w:rsid w:val="007003C7"/>
    <w:rsid w:val="007028B4"/>
    <w:rsid w:val="00760CB8"/>
    <w:rsid w:val="00763287"/>
    <w:rsid w:val="00783BF6"/>
    <w:rsid w:val="007B6975"/>
    <w:rsid w:val="007E3A3D"/>
    <w:rsid w:val="007F385E"/>
    <w:rsid w:val="00801B6A"/>
    <w:rsid w:val="008043BF"/>
    <w:rsid w:val="0080625A"/>
    <w:rsid w:val="0082203A"/>
    <w:rsid w:val="00836919"/>
    <w:rsid w:val="00864D8A"/>
    <w:rsid w:val="0087240B"/>
    <w:rsid w:val="00891CDD"/>
    <w:rsid w:val="008B48EC"/>
    <w:rsid w:val="008E0B78"/>
    <w:rsid w:val="008F26A2"/>
    <w:rsid w:val="009607D6"/>
    <w:rsid w:val="009745D0"/>
    <w:rsid w:val="00995DC7"/>
    <w:rsid w:val="009D712A"/>
    <w:rsid w:val="009E10A5"/>
    <w:rsid w:val="00A25A6E"/>
    <w:rsid w:val="00A96CF4"/>
    <w:rsid w:val="00AC50A0"/>
    <w:rsid w:val="00AC5814"/>
    <w:rsid w:val="00AE3409"/>
    <w:rsid w:val="00AF653A"/>
    <w:rsid w:val="00B174A1"/>
    <w:rsid w:val="00B20352"/>
    <w:rsid w:val="00B4643A"/>
    <w:rsid w:val="00B601C5"/>
    <w:rsid w:val="00B60FFC"/>
    <w:rsid w:val="00B80467"/>
    <w:rsid w:val="00BA0329"/>
    <w:rsid w:val="00BF150C"/>
    <w:rsid w:val="00C04D96"/>
    <w:rsid w:val="00C61375"/>
    <w:rsid w:val="00C64C09"/>
    <w:rsid w:val="00C72799"/>
    <w:rsid w:val="00C81F88"/>
    <w:rsid w:val="00CC1F3A"/>
    <w:rsid w:val="00CD262B"/>
    <w:rsid w:val="00CE5435"/>
    <w:rsid w:val="00CE5F2C"/>
    <w:rsid w:val="00CF0406"/>
    <w:rsid w:val="00CF11A7"/>
    <w:rsid w:val="00CF1703"/>
    <w:rsid w:val="00CF3694"/>
    <w:rsid w:val="00D51898"/>
    <w:rsid w:val="00D604AC"/>
    <w:rsid w:val="00DA6EB9"/>
    <w:rsid w:val="00E21DBA"/>
    <w:rsid w:val="00E7597F"/>
    <w:rsid w:val="00E86038"/>
    <w:rsid w:val="00E93412"/>
    <w:rsid w:val="00EA4172"/>
    <w:rsid w:val="00ED0381"/>
    <w:rsid w:val="00EF4882"/>
    <w:rsid w:val="00F40308"/>
    <w:rsid w:val="00F61E8F"/>
    <w:rsid w:val="00F639C8"/>
    <w:rsid w:val="00F91339"/>
    <w:rsid w:val="00F9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060A7"/>
  <w15:chartTrackingRefBased/>
  <w15:docId w15:val="{14E9A8B0-10B3-FA41-9D7C-6243ECF4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EB9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75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75EB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675E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675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5EB9"/>
    <w:rPr>
      <w:b/>
      <w:bCs/>
      <w:sz w:val="32"/>
      <w:szCs w:val="32"/>
    </w:rPr>
  </w:style>
  <w:style w:type="table" w:customStyle="1" w:styleId="10">
    <w:name w:val="网格型1"/>
    <w:basedOn w:val="a1"/>
    <w:uiPriority w:val="39"/>
    <w:qFormat/>
    <w:rsid w:val="0042414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4CE2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A7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A78C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A0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Gao MJ</cp:lastModifiedBy>
  <cp:revision>130</cp:revision>
  <dcterms:created xsi:type="dcterms:W3CDTF">2020-03-24T04:24:00Z</dcterms:created>
  <dcterms:modified xsi:type="dcterms:W3CDTF">2020-05-08T13:38:00Z</dcterms:modified>
</cp:coreProperties>
</file>