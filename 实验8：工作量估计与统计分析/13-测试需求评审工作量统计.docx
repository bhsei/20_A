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C432E" w:rsidRDefault="00ED0381" w:rsidP="00C72799">
      <w:pPr>
        <w:pStyle w:val="3"/>
      </w:pPr>
      <w:r>
        <w:rPr>
          <w:rFonts w:hint="eastAsia"/>
        </w:rPr>
        <w:t>工作量统计</w:t>
      </w:r>
    </w:p>
    <w:p w:rsidR="00C72799" w:rsidRDefault="00C72799" w:rsidP="00C72799">
      <w:pPr>
        <w:pStyle w:val="3"/>
      </w:pPr>
      <w:r>
        <w:rPr>
          <w:rFonts w:hint="eastAsia"/>
        </w:rPr>
        <w:t>（一）</w:t>
      </w:r>
      <w:r w:rsidR="00781E0A">
        <w:rPr>
          <w:rFonts w:hint="eastAsia"/>
        </w:rPr>
        <w:t>测试</w:t>
      </w:r>
      <w:r w:rsidR="000A03BD">
        <w:rPr>
          <w:rFonts w:hint="eastAsia"/>
        </w:rPr>
        <w:t>评审</w:t>
      </w:r>
      <w:r w:rsidR="00CD262B">
        <w:rPr>
          <w:rFonts w:hint="eastAsia"/>
        </w:rPr>
        <w:t>——A-</w:t>
      </w:r>
      <w:r w:rsidR="00781E0A">
        <w:rPr>
          <w:rFonts w:hint="eastAsia"/>
        </w:rPr>
        <w:t>F</w:t>
      </w:r>
      <w:r w:rsidR="00CD262B">
        <w:rPr>
          <w:rFonts w:hint="eastAsia"/>
        </w:rPr>
        <w:t>、</w:t>
      </w:r>
      <w:r w:rsidR="00781E0A">
        <w:rPr>
          <w:rFonts w:hint="eastAsia"/>
        </w:rPr>
        <w:t>G</w:t>
      </w:r>
    </w:p>
    <w:p w:rsidR="00C72799" w:rsidRDefault="00C72799" w:rsidP="000A03BD">
      <w:pPr>
        <w:ind w:left="212" w:firstLineChars="1099" w:firstLine="2308"/>
        <w:rPr>
          <w:rFonts w:ascii="Times New Roman" w:hAnsi="Times New Roman" w:cs="Times New Roman"/>
          <w:b/>
          <w:szCs w:val="32"/>
        </w:rPr>
      </w:pPr>
      <w:r>
        <w:rPr>
          <w:rFonts w:ascii="Times New Roman" w:hAnsi="Times New Roman" w:cs="Times New Roman"/>
          <w:b/>
          <w:szCs w:val="32"/>
        </w:rPr>
        <w:t>需求</w:t>
      </w:r>
      <w:r w:rsidR="000A03BD">
        <w:rPr>
          <w:rFonts w:ascii="Times New Roman" w:hAnsi="Times New Roman" w:cs="Times New Roman" w:hint="eastAsia"/>
          <w:b/>
          <w:szCs w:val="32"/>
        </w:rPr>
        <w:t>评审</w:t>
      </w:r>
      <w:r>
        <w:rPr>
          <w:rFonts w:ascii="Times New Roman" w:hAnsi="Times New Roman" w:cs="Times New Roman"/>
          <w:b/>
          <w:szCs w:val="32"/>
        </w:rPr>
        <w:t>工作量统计表</w:t>
      </w:r>
      <w:r>
        <w:rPr>
          <w:rFonts w:ascii="Times New Roman" w:hAnsi="Times New Roman" w:cs="Times New Roman" w:hint="eastAsia"/>
          <w:b/>
          <w:szCs w:val="32"/>
        </w:rPr>
        <w:t>（</w:t>
      </w:r>
      <w:r>
        <w:rPr>
          <w:rFonts w:ascii="Times New Roman" w:hAnsi="Times New Roman" w:cs="Times New Roman" w:hint="eastAsia"/>
          <w:b/>
          <w:szCs w:val="32"/>
        </w:rPr>
        <w:t>0</w:t>
      </w:r>
      <w:r w:rsidR="00781E0A">
        <w:rPr>
          <w:rFonts w:ascii="Times New Roman" w:hAnsi="Times New Roman" w:cs="Times New Roman"/>
          <w:b/>
          <w:szCs w:val="32"/>
        </w:rPr>
        <w:t>522</w:t>
      </w:r>
      <w:r>
        <w:rPr>
          <w:rFonts w:ascii="Times New Roman" w:hAnsi="Times New Roman" w:cs="Times New Roman" w:hint="eastAsia"/>
          <w:b/>
          <w:szCs w:val="32"/>
        </w:rPr>
        <w:t>）</w:t>
      </w:r>
    </w:p>
    <w:p w:rsidR="00C72799" w:rsidRPr="001C0E3A" w:rsidRDefault="001C0E3A" w:rsidP="00CC1F3A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 w:hint="eastAsia"/>
          <w:sz w:val="24"/>
          <w:szCs w:val="32"/>
        </w:rPr>
        <w:t>对</w:t>
      </w:r>
      <w:r w:rsidR="00781E0A">
        <w:rPr>
          <w:rFonts w:ascii="Times New Roman" w:hAnsi="Times New Roman" w:cs="Times New Roman" w:hint="eastAsia"/>
          <w:sz w:val="24"/>
          <w:szCs w:val="32"/>
        </w:rPr>
        <w:t>F</w:t>
      </w:r>
      <w:r>
        <w:rPr>
          <w:rFonts w:ascii="Times New Roman" w:hAnsi="Times New Roman" w:cs="Times New Roman" w:hint="eastAsia"/>
          <w:sz w:val="24"/>
          <w:szCs w:val="32"/>
        </w:rPr>
        <w:t>组报告</w:t>
      </w:r>
      <w:r w:rsidR="000A03BD">
        <w:rPr>
          <w:rFonts w:ascii="Times New Roman" w:hAnsi="Times New Roman" w:cs="Times New Roman" w:hint="eastAsia"/>
          <w:sz w:val="24"/>
          <w:szCs w:val="32"/>
        </w:rPr>
        <w:t>问题</w:t>
      </w:r>
      <w:r w:rsidR="00C72799">
        <w:rPr>
          <w:rFonts w:ascii="Times New Roman" w:hAnsi="Times New Roman" w:cs="Times New Roman"/>
          <w:sz w:val="24"/>
          <w:szCs w:val="32"/>
        </w:rPr>
        <w:t>个数：</w:t>
      </w:r>
      <w:r w:rsidR="00C72799">
        <w:rPr>
          <w:rFonts w:ascii="Times New Roman" w:hAnsi="Times New Roman" w:cs="Times New Roman"/>
          <w:sz w:val="24"/>
          <w:szCs w:val="32"/>
        </w:rPr>
        <w:t>__</w:t>
      </w:r>
      <w:r w:rsidR="00781E0A">
        <w:rPr>
          <w:rFonts w:ascii="Times New Roman" w:hAnsi="Times New Roman" w:cs="Times New Roman"/>
          <w:sz w:val="24"/>
          <w:szCs w:val="32"/>
        </w:rPr>
        <w:t xml:space="preserve"> </w:t>
      </w:r>
      <w:r w:rsidR="006949D3">
        <w:rPr>
          <w:rFonts w:ascii="Times New Roman" w:hAnsi="Times New Roman" w:cs="Times New Roman"/>
          <w:sz w:val="24"/>
          <w:szCs w:val="32"/>
        </w:rPr>
        <w:t>29</w:t>
      </w:r>
      <w:r w:rsidR="00CC1F3A">
        <w:rPr>
          <w:rFonts w:ascii="Times New Roman" w:hAnsi="Times New Roman" w:cs="Times New Roman" w:hint="eastAsia"/>
          <w:sz w:val="24"/>
          <w:szCs w:val="32"/>
        </w:rPr>
        <w:t>个</w:t>
      </w:r>
      <w:r w:rsidR="00C72799">
        <w:rPr>
          <w:rFonts w:ascii="Times New Roman" w:hAnsi="Times New Roman" w:cs="Times New Roman"/>
          <w:sz w:val="24"/>
          <w:szCs w:val="32"/>
        </w:rPr>
        <w:t>__</w:t>
      </w:r>
      <w:r>
        <w:rPr>
          <w:rFonts w:ascii="Times New Roman" w:hAnsi="Times New Roman" w:cs="Times New Roman"/>
          <w:sz w:val="24"/>
          <w:szCs w:val="32"/>
        </w:rPr>
        <w:t xml:space="preserve">          </w:t>
      </w:r>
      <w:r>
        <w:rPr>
          <w:rFonts w:ascii="Times New Roman" w:hAnsi="Times New Roman" w:cs="Times New Roman" w:hint="eastAsia"/>
          <w:sz w:val="24"/>
          <w:szCs w:val="32"/>
        </w:rPr>
        <w:t>对</w:t>
      </w:r>
      <w:r w:rsidR="00781E0A">
        <w:rPr>
          <w:rFonts w:ascii="Times New Roman" w:hAnsi="Times New Roman" w:cs="Times New Roman" w:hint="eastAsia"/>
          <w:sz w:val="24"/>
          <w:szCs w:val="32"/>
        </w:rPr>
        <w:t>G</w:t>
      </w:r>
      <w:r>
        <w:rPr>
          <w:rFonts w:ascii="Times New Roman" w:hAnsi="Times New Roman" w:cs="Times New Roman" w:hint="eastAsia"/>
          <w:sz w:val="24"/>
          <w:szCs w:val="32"/>
        </w:rPr>
        <w:t>组报告问题</w:t>
      </w:r>
      <w:r>
        <w:rPr>
          <w:rFonts w:ascii="Times New Roman" w:hAnsi="Times New Roman" w:cs="Times New Roman"/>
          <w:sz w:val="24"/>
          <w:szCs w:val="32"/>
        </w:rPr>
        <w:t>个数：</w:t>
      </w:r>
      <w:r>
        <w:rPr>
          <w:rFonts w:ascii="Times New Roman" w:hAnsi="Times New Roman" w:cs="Times New Roman"/>
          <w:sz w:val="24"/>
          <w:szCs w:val="32"/>
        </w:rPr>
        <w:t>__</w:t>
      </w:r>
      <w:r w:rsidR="00781E0A">
        <w:rPr>
          <w:rFonts w:ascii="Times New Roman" w:hAnsi="Times New Roman" w:cs="Times New Roman"/>
          <w:sz w:val="24"/>
          <w:szCs w:val="32"/>
        </w:rPr>
        <w:t xml:space="preserve"> </w:t>
      </w:r>
      <w:r w:rsidR="006949D3">
        <w:rPr>
          <w:rFonts w:ascii="Times New Roman" w:hAnsi="Times New Roman" w:cs="Times New Roman"/>
          <w:sz w:val="24"/>
          <w:szCs w:val="32"/>
        </w:rPr>
        <w:t>15</w:t>
      </w:r>
      <w:r w:rsidR="00CC1F3A">
        <w:rPr>
          <w:rFonts w:ascii="Times New Roman" w:hAnsi="Times New Roman" w:cs="Times New Roman" w:hint="eastAsia"/>
          <w:sz w:val="24"/>
          <w:szCs w:val="32"/>
        </w:rPr>
        <w:t>个</w:t>
      </w:r>
      <w:r>
        <w:rPr>
          <w:rFonts w:ascii="Times New Roman" w:hAnsi="Times New Roman" w:cs="Times New Roman"/>
          <w:sz w:val="24"/>
          <w:szCs w:val="32"/>
        </w:rPr>
        <w:t>__</w:t>
      </w:r>
    </w:p>
    <w:tbl>
      <w:tblPr>
        <w:tblStyle w:val="a3"/>
        <w:tblW w:w="10768" w:type="dxa"/>
        <w:jc w:val="center"/>
        <w:tblLayout w:type="fixed"/>
        <w:tblLook w:val="04A0" w:firstRow="1" w:lastRow="0" w:firstColumn="1" w:lastColumn="0" w:noHBand="0" w:noVBand="1"/>
      </w:tblPr>
      <w:tblGrid>
        <w:gridCol w:w="1321"/>
        <w:gridCol w:w="1226"/>
        <w:gridCol w:w="1243"/>
        <w:gridCol w:w="2726"/>
        <w:gridCol w:w="1134"/>
        <w:gridCol w:w="2126"/>
        <w:gridCol w:w="992"/>
      </w:tblGrid>
      <w:tr w:rsidR="00A85E83" w:rsidTr="00B80E84">
        <w:trPr>
          <w:trHeight w:val="570"/>
          <w:jc w:val="center"/>
        </w:trPr>
        <w:tc>
          <w:tcPr>
            <w:tcW w:w="1321" w:type="dxa"/>
          </w:tcPr>
          <w:p w:rsidR="00A85E83" w:rsidRPr="008F26A2" w:rsidRDefault="00A85E83" w:rsidP="00907819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8F26A2">
              <w:rPr>
                <w:rFonts w:ascii="Times New Roman" w:hAnsi="Times New Roman" w:cs="Times New Roman"/>
                <w:sz w:val="21"/>
                <w:szCs w:val="21"/>
              </w:rPr>
              <w:t>姓名</w:t>
            </w:r>
          </w:p>
        </w:tc>
        <w:tc>
          <w:tcPr>
            <w:tcW w:w="1226" w:type="dxa"/>
          </w:tcPr>
          <w:p w:rsidR="00A85E83" w:rsidRPr="008F26A2" w:rsidRDefault="00A85E83" w:rsidP="00907819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评审组别</w:t>
            </w:r>
          </w:p>
        </w:tc>
        <w:tc>
          <w:tcPr>
            <w:tcW w:w="1243" w:type="dxa"/>
          </w:tcPr>
          <w:p w:rsidR="00A85E83" w:rsidRPr="008F26A2" w:rsidRDefault="00A85E83" w:rsidP="00907819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提出问题个数</w:t>
            </w:r>
          </w:p>
        </w:tc>
        <w:tc>
          <w:tcPr>
            <w:tcW w:w="2726" w:type="dxa"/>
          </w:tcPr>
          <w:p w:rsidR="00A85E83" w:rsidRPr="008F26A2" w:rsidRDefault="00A85E83" w:rsidP="00907819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8F26A2">
              <w:rPr>
                <w:rFonts w:ascii="Times New Roman" w:hAnsi="Times New Roman" w:cs="Times New Roman" w:hint="eastAsia"/>
                <w:sz w:val="21"/>
                <w:szCs w:val="21"/>
              </w:rPr>
              <w:t>完成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评审</w:t>
            </w:r>
            <w:r w:rsidRPr="008F26A2">
              <w:rPr>
                <w:rFonts w:ascii="Times New Roman" w:hAnsi="Times New Roman" w:cs="Times New Roman" w:hint="eastAsia"/>
                <w:sz w:val="21"/>
                <w:szCs w:val="21"/>
              </w:rPr>
              <w:t>相关</w:t>
            </w:r>
            <w:r w:rsidRPr="008F26A2">
              <w:rPr>
                <w:rFonts w:ascii="Times New Roman" w:hAnsi="Times New Roman" w:cs="Times New Roman"/>
                <w:sz w:val="21"/>
                <w:szCs w:val="21"/>
              </w:rPr>
              <w:t>文档</w:t>
            </w:r>
          </w:p>
          <w:p w:rsidR="00A85E83" w:rsidRPr="008F26A2" w:rsidRDefault="00A85E83" w:rsidP="00907819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（说明书、测试报告或进行本地测试）</w:t>
            </w:r>
          </w:p>
        </w:tc>
        <w:tc>
          <w:tcPr>
            <w:tcW w:w="1134" w:type="dxa"/>
          </w:tcPr>
          <w:p w:rsidR="00A85E83" w:rsidRPr="00A85E83" w:rsidRDefault="00A85E83" w:rsidP="00907819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A85E83">
              <w:rPr>
                <w:rFonts w:ascii="Times New Roman" w:hAnsi="Times New Roman" w:cs="Times New Roman" w:hint="eastAsia"/>
                <w:sz w:val="21"/>
                <w:szCs w:val="21"/>
              </w:rPr>
              <w:t>耗时</w:t>
            </w:r>
          </w:p>
        </w:tc>
        <w:tc>
          <w:tcPr>
            <w:tcW w:w="2126" w:type="dxa"/>
          </w:tcPr>
          <w:p w:rsidR="00A85E83" w:rsidRPr="00A85E83" w:rsidRDefault="00A85E83" w:rsidP="0090781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其他工作</w:t>
            </w:r>
          </w:p>
          <w:p w:rsidR="00A85E83" w:rsidRPr="00A85E83" w:rsidRDefault="00A85E83" w:rsidP="0090781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A85E83">
              <w:rPr>
                <w:rFonts w:ascii="Times New Roman" w:hAnsi="Times New Roman" w:cs="Times New Roman" w:hint="eastAsia"/>
                <w:sz w:val="21"/>
                <w:szCs w:val="21"/>
              </w:rPr>
              <w:t>（</w:t>
            </w:r>
            <w:r w:rsidRPr="00A85E83">
              <w:rPr>
                <w:rFonts w:ascii="Times New Roman" w:hAnsi="Times New Roman" w:cs="Times New Roman" w:hint="eastAsia"/>
                <w:sz w:val="21"/>
                <w:szCs w:val="21"/>
              </w:rPr>
              <w:t>PPT</w:t>
            </w:r>
            <w:r w:rsidRPr="00A85E83">
              <w:rPr>
                <w:rFonts w:ascii="Times New Roman" w:hAnsi="Times New Roman" w:cs="Times New Roman" w:hint="eastAsia"/>
                <w:sz w:val="21"/>
                <w:szCs w:val="21"/>
              </w:rPr>
              <w:t>制作，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与其他组沟通等</w:t>
            </w:r>
            <w:r w:rsidRPr="00A85E83">
              <w:rPr>
                <w:rFonts w:ascii="Times New Roman" w:hAnsi="Times New Roman" w:cs="Times New Roman" w:hint="eastAsia"/>
                <w:sz w:val="21"/>
                <w:szCs w:val="21"/>
              </w:rPr>
              <w:t>）</w:t>
            </w:r>
          </w:p>
        </w:tc>
        <w:tc>
          <w:tcPr>
            <w:tcW w:w="992" w:type="dxa"/>
          </w:tcPr>
          <w:p w:rsidR="00A85E83" w:rsidRPr="00A85E83" w:rsidRDefault="00A85E83" w:rsidP="0090781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耗时</w:t>
            </w:r>
          </w:p>
        </w:tc>
      </w:tr>
      <w:tr w:rsidR="000C25CC" w:rsidTr="00B80E84">
        <w:trPr>
          <w:jc w:val="center"/>
        </w:trPr>
        <w:tc>
          <w:tcPr>
            <w:tcW w:w="1321" w:type="dxa"/>
          </w:tcPr>
          <w:p w:rsidR="000C25CC" w:rsidRPr="008F26A2" w:rsidRDefault="000C25CC" w:rsidP="000C25CC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张崇智</w:t>
            </w:r>
          </w:p>
        </w:tc>
        <w:tc>
          <w:tcPr>
            <w:tcW w:w="1226" w:type="dxa"/>
          </w:tcPr>
          <w:p w:rsidR="000C25CC" w:rsidRPr="008F26A2" w:rsidRDefault="000C25CC" w:rsidP="000C25CC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G</w:t>
            </w:r>
          </w:p>
        </w:tc>
        <w:tc>
          <w:tcPr>
            <w:tcW w:w="1243" w:type="dxa"/>
          </w:tcPr>
          <w:p w:rsidR="000C25CC" w:rsidRPr="008F26A2" w:rsidRDefault="000C25CC" w:rsidP="000C25CC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</w:t>
            </w:r>
          </w:p>
        </w:tc>
        <w:tc>
          <w:tcPr>
            <w:tcW w:w="2726" w:type="dxa"/>
          </w:tcPr>
          <w:p w:rsidR="000C25CC" w:rsidRPr="008F26A2" w:rsidRDefault="000C25CC" w:rsidP="000C25CC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BC634F">
              <w:rPr>
                <w:rFonts w:ascii="Times New Roman" w:hAnsi="Times New Roman" w:cs="Times New Roman" w:hint="eastAsia"/>
                <w:szCs w:val="21"/>
              </w:rPr>
              <w:t>测试报告</w:t>
            </w:r>
          </w:p>
        </w:tc>
        <w:tc>
          <w:tcPr>
            <w:tcW w:w="1134" w:type="dxa"/>
          </w:tcPr>
          <w:p w:rsidR="000C25CC" w:rsidRPr="00BC634F" w:rsidRDefault="000C25CC" w:rsidP="000C25CC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BC634F">
              <w:rPr>
                <w:rFonts w:ascii="Times New Roman" w:hAnsi="Times New Roman" w:cs="Times New Roman" w:hint="eastAsia"/>
                <w:szCs w:val="21"/>
              </w:rPr>
              <w:t>1</w:t>
            </w:r>
            <w:r w:rsidRPr="00BC634F">
              <w:rPr>
                <w:rFonts w:ascii="Times New Roman" w:hAnsi="Times New Roman" w:cs="Times New Roman"/>
                <w:szCs w:val="21"/>
              </w:rPr>
              <w:t>h</w:t>
            </w:r>
          </w:p>
        </w:tc>
        <w:tc>
          <w:tcPr>
            <w:tcW w:w="2126" w:type="dxa"/>
          </w:tcPr>
          <w:p w:rsidR="000C25CC" w:rsidRPr="00BC634F" w:rsidRDefault="000C25CC" w:rsidP="000C25CC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C634F">
              <w:rPr>
                <w:rFonts w:ascii="Times New Roman" w:hAnsi="Times New Roman" w:cs="Times New Roman" w:hint="eastAsia"/>
                <w:szCs w:val="21"/>
              </w:rPr>
              <w:t>PPT</w:t>
            </w:r>
            <w:r w:rsidRPr="00BC634F">
              <w:rPr>
                <w:rFonts w:ascii="Times New Roman" w:hAnsi="Times New Roman" w:cs="Times New Roman" w:hint="eastAsia"/>
                <w:szCs w:val="21"/>
              </w:rPr>
              <w:t>制作，与</w:t>
            </w:r>
            <w:r w:rsidRPr="00BC634F">
              <w:rPr>
                <w:rFonts w:ascii="Times New Roman" w:hAnsi="Times New Roman" w:cs="Times New Roman" w:hint="eastAsia"/>
                <w:szCs w:val="21"/>
              </w:rPr>
              <w:t>F</w:t>
            </w:r>
            <w:r w:rsidRPr="00BC634F">
              <w:rPr>
                <w:rFonts w:ascii="Times New Roman" w:hAnsi="Times New Roman" w:cs="Times New Roman" w:hint="eastAsia"/>
                <w:szCs w:val="21"/>
              </w:rPr>
              <w:t>和</w:t>
            </w:r>
            <w:r w:rsidRPr="00BC634F">
              <w:rPr>
                <w:rFonts w:ascii="Times New Roman" w:hAnsi="Times New Roman" w:cs="Times New Roman" w:hint="eastAsia"/>
                <w:szCs w:val="21"/>
              </w:rPr>
              <w:t>G</w:t>
            </w:r>
            <w:r w:rsidRPr="00BC634F">
              <w:rPr>
                <w:rFonts w:ascii="Times New Roman" w:hAnsi="Times New Roman" w:cs="Times New Roman" w:hint="eastAsia"/>
                <w:szCs w:val="21"/>
              </w:rPr>
              <w:t>沟通</w:t>
            </w:r>
          </w:p>
        </w:tc>
        <w:tc>
          <w:tcPr>
            <w:tcW w:w="992" w:type="dxa"/>
          </w:tcPr>
          <w:p w:rsidR="000C25CC" w:rsidRPr="00BC634F" w:rsidRDefault="000C25CC" w:rsidP="000C25CC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C634F">
              <w:rPr>
                <w:rFonts w:ascii="Times New Roman" w:hAnsi="Times New Roman" w:cs="Times New Roman" w:hint="eastAsia"/>
                <w:szCs w:val="21"/>
              </w:rPr>
              <w:t>3h</w:t>
            </w:r>
          </w:p>
        </w:tc>
      </w:tr>
      <w:tr w:rsidR="000C25CC" w:rsidTr="00B80E84">
        <w:trPr>
          <w:jc w:val="center"/>
        </w:trPr>
        <w:tc>
          <w:tcPr>
            <w:tcW w:w="1321" w:type="dxa"/>
          </w:tcPr>
          <w:p w:rsidR="000C25CC" w:rsidRPr="008F26A2" w:rsidRDefault="000C25CC" w:rsidP="000C25CC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秦浩桐</w:t>
            </w:r>
          </w:p>
        </w:tc>
        <w:tc>
          <w:tcPr>
            <w:tcW w:w="1226" w:type="dxa"/>
          </w:tcPr>
          <w:p w:rsidR="000C25CC" w:rsidRPr="008F26A2" w:rsidRDefault="000C25CC" w:rsidP="000C25CC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G</w:t>
            </w:r>
          </w:p>
        </w:tc>
        <w:tc>
          <w:tcPr>
            <w:tcW w:w="1243" w:type="dxa"/>
          </w:tcPr>
          <w:p w:rsidR="000C25CC" w:rsidRDefault="000C25CC" w:rsidP="000C25CC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6</w:t>
            </w:r>
          </w:p>
        </w:tc>
        <w:tc>
          <w:tcPr>
            <w:tcW w:w="2726" w:type="dxa"/>
          </w:tcPr>
          <w:p w:rsidR="000C25CC" w:rsidRDefault="000C25CC" w:rsidP="000C25CC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测试需求说明书</w:t>
            </w:r>
          </w:p>
        </w:tc>
        <w:tc>
          <w:tcPr>
            <w:tcW w:w="1134" w:type="dxa"/>
          </w:tcPr>
          <w:p w:rsidR="000C25CC" w:rsidRPr="00BC634F" w:rsidRDefault="000C25CC" w:rsidP="000C25CC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BC634F">
              <w:rPr>
                <w:rFonts w:ascii="Times New Roman" w:hAnsi="Times New Roman" w:cs="Times New Roman" w:hint="eastAsia"/>
                <w:szCs w:val="21"/>
              </w:rPr>
              <w:t>2h</w:t>
            </w:r>
          </w:p>
        </w:tc>
        <w:tc>
          <w:tcPr>
            <w:tcW w:w="2126" w:type="dxa"/>
          </w:tcPr>
          <w:p w:rsidR="000C25CC" w:rsidRPr="00BC634F" w:rsidRDefault="000C25CC" w:rsidP="000C25CC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992" w:type="dxa"/>
          </w:tcPr>
          <w:p w:rsidR="000C25CC" w:rsidRPr="00BC634F" w:rsidRDefault="000C25CC" w:rsidP="000C25CC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0C25CC" w:rsidTr="00B80E84">
        <w:trPr>
          <w:jc w:val="center"/>
        </w:trPr>
        <w:tc>
          <w:tcPr>
            <w:tcW w:w="1321" w:type="dxa"/>
          </w:tcPr>
          <w:p w:rsidR="000C25CC" w:rsidRPr="008F26A2" w:rsidRDefault="000C25CC" w:rsidP="000C25CC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黄涵</w:t>
            </w:r>
          </w:p>
        </w:tc>
        <w:tc>
          <w:tcPr>
            <w:tcW w:w="1226" w:type="dxa"/>
          </w:tcPr>
          <w:p w:rsidR="000C25CC" w:rsidRDefault="000C25CC" w:rsidP="000C25CC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F</w:t>
            </w:r>
          </w:p>
        </w:tc>
        <w:tc>
          <w:tcPr>
            <w:tcW w:w="1243" w:type="dxa"/>
          </w:tcPr>
          <w:p w:rsidR="000C25CC" w:rsidRPr="008F26A2" w:rsidRDefault="000C25CC" w:rsidP="000C25CC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</w:t>
            </w:r>
          </w:p>
        </w:tc>
        <w:tc>
          <w:tcPr>
            <w:tcW w:w="2726" w:type="dxa"/>
          </w:tcPr>
          <w:p w:rsidR="000C25CC" w:rsidRPr="008F26A2" w:rsidRDefault="00342046" w:rsidP="000C25CC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测试需求说明书</w:t>
            </w:r>
          </w:p>
        </w:tc>
        <w:tc>
          <w:tcPr>
            <w:tcW w:w="1134" w:type="dxa"/>
          </w:tcPr>
          <w:p w:rsidR="000C25CC" w:rsidRPr="00BC634F" w:rsidRDefault="000C25CC" w:rsidP="000C25CC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BC634F">
              <w:rPr>
                <w:rFonts w:ascii="Times New Roman" w:hAnsi="Times New Roman" w:cs="Times New Roman"/>
                <w:szCs w:val="21"/>
              </w:rPr>
              <w:t>3</w:t>
            </w:r>
            <w:r w:rsidRPr="00BC634F">
              <w:rPr>
                <w:rFonts w:ascii="Times New Roman" w:hAnsi="Times New Roman" w:cs="Times New Roman" w:hint="eastAsia"/>
                <w:szCs w:val="21"/>
              </w:rPr>
              <w:t>h</w:t>
            </w:r>
          </w:p>
        </w:tc>
        <w:tc>
          <w:tcPr>
            <w:tcW w:w="2126" w:type="dxa"/>
          </w:tcPr>
          <w:p w:rsidR="000C25CC" w:rsidRPr="00BC634F" w:rsidRDefault="000C25CC" w:rsidP="000C25CC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C634F">
              <w:rPr>
                <w:rFonts w:ascii="Times New Roman" w:hAnsi="Times New Roman" w:cs="Times New Roman" w:hint="eastAsia"/>
                <w:szCs w:val="21"/>
              </w:rPr>
              <w:t>部分</w:t>
            </w:r>
            <w:r w:rsidRPr="00BC634F">
              <w:rPr>
                <w:rFonts w:ascii="Times New Roman" w:hAnsi="Times New Roman" w:cs="Times New Roman" w:hint="eastAsia"/>
                <w:szCs w:val="21"/>
              </w:rPr>
              <w:t>ppt</w:t>
            </w:r>
            <w:r w:rsidRPr="00BC634F">
              <w:rPr>
                <w:rFonts w:ascii="Times New Roman" w:hAnsi="Times New Roman" w:cs="Times New Roman" w:hint="eastAsia"/>
                <w:szCs w:val="21"/>
              </w:rPr>
              <w:t>制作</w:t>
            </w:r>
          </w:p>
        </w:tc>
        <w:tc>
          <w:tcPr>
            <w:tcW w:w="992" w:type="dxa"/>
          </w:tcPr>
          <w:p w:rsidR="000C25CC" w:rsidRPr="00BC634F" w:rsidRDefault="000C25CC" w:rsidP="000C25CC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C634F">
              <w:rPr>
                <w:rFonts w:ascii="Times New Roman" w:hAnsi="Times New Roman" w:cs="Times New Roman" w:hint="eastAsia"/>
                <w:szCs w:val="21"/>
              </w:rPr>
              <w:t>0</w:t>
            </w:r>
            <w:r w:rsidRPr="00BC634F">
              <w:rPr>
                <w:rFonts w:ascii="Times New Roman" w:hAnsi="Times New Roman" w:cs="Times New Roman"/>
                <w:szCs w:val="21"/>
              </w:rPr>
              <w:t>.5</w:t>
            </w:r>
            <w:r w:rsidRPr="00BC634F">
              <w:rPr>
                <w:rFonts w:ascii="Times New Roman" w:hAnsi="Times New Roman" w:cs="Times New Roman" w:hint="eastAsia"/>
                <w:szCs w:val="21"/>
              </w:rPr>
              <w:t>h</w:t>
            </w:r>
          </w:p>
        </w:tc>
      </w:tr>
      <w:tr w:rsidR="000C25CC" w:rsidTr="00B80E84">
        <w:trPr>
          <w:jc w:val="center"/>
        </w:trPr>
        <w:tc>
          <w:tcPr>
            <w:tcW w:w="1321" w:type="dxa"/>
          </w:tcPr>
          <w:p w:rsidR="000C25CC" w:rsidRDefault="000C25CC" w:rsidP="000C25CC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高明骏</w:t>
            </w:r>
          </w:p>
        </w:tc>
        <w:tc>
          <w:tcPr>
            <w:tcW w:w="1226" w:type="dxa"/>
          </w:tcPr>
          <w:p w:rsidR="000C25CC" w:rsidRDefault="00342046" w:rsidP="000C25CC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G</w:t>
            </w:r>
          </w:p>
        </w:tc>
        <w:tc>
          <w:tcPr>
            <w:tcW w:w="1243" w:type="dxa"/>
          </w:tcPr>
          <w:p w:rsidR="000C25CC" w:rsidRPr="008F26A2" w:rsidRDefault="00342046" w:rsidP="000C25CC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5</w:t>
            </w:r>
          </w:p>
        </w:tc>
        <w:tc>
          <w:tcPr>
            <w:tcW w:w="2726" w:type="dxa"/>
          </w:tcPr>
          <w:p w:rsidR="000C25CC" w:rsidRPr="008F26A2" w:rsidRDefault="00342046" w:rsidP="000C25CC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测试需求说明书</w:t>
            </w:r>
          </w:p>
        </w:tc>
        <w:tc>
          <w:tcPr>
            <w:tcW w:w="1134" w:type="dxa"/>
          </w:tcPr>
          <w:p w:rsidR="000C25CC" w:rsidRPr="00BC634F" w:rsidRDefault="00342046" w:rsidP="000C25CC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BC634F">
              <w:rPr>
                <w:rFonts w:ascii="Times New Roman" w:hAnsi="Times New Roman" w:cs="Times New Roman" w:hint="eastAsia"/>
                <w:szCs w:val="21"/>
              </w:rPr>
              <w:t>2</w:t>
            </w:r>
            <w:r w:rsidRPr="00BC634F">
              <w:rPr>
                <w:rFonts w:ascii="Times New Roman" w:hAnsi="Times New Roman" w:cs="Times New Roman"/>
                <w:szCs w:val="21"/>
              </w:rPr>
              <w:t>h</w:t>
            </w:r>
          </w:p>
        </w:tc>
        <w:tc>
          <w:tcPr>
            <w:tcW w:w="2126" w:type="dxa"/>
          </w:tcPr>
          <w:p w:rsidR="000C25CC" w:rsidRPr="00BC634F" w:rsidRDefault="00342046" w:rsidP="000C25CC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C634F">
              <w:rPr>
                <w:rFonts w:ascii="Times New Roman" w:hAnsi="Times New Roman" w:cs="Times New Roman" w:hint="eastAsia"/>
                <w:szCs w:val="21"/>
              </w:rPr>
              <w:t>部分</w:t>
            </w:r>
            <w:r w:rsidRPr="00BC634F">
              <w:rPr>
                <w:rFonts w:ascii="Times New Roman" w:hAnsi="Times New Roman" w:cs="Times New Roman" w:hint="eastAsia"/>
                <w:szCs w:val="21"/>
              </w:rPr>
              <w:t>ppt</w:t>
            </w:r>
            <w:r w:rsidRPr="00BC634F">
              <w:rPr>
                <w:rFonts w:ascii="Times New Roman" w:hAnsi="Times New Roman" w:cs="Times New Roman" w:hint="eastAsia"/>
                <w:szCs w:val="21"/>
              </w:rPr>
              <w:t>制作，与</w:t>
            </w:r>
            <w:r w:rsidRPr="00BC634F">
              <w:rPr>
                <w:rFonts w:ascii="Times New Roman" w:hAnsi="Times New Roman" w:cs="Times New Roman" w:hint="eastAsia"/>
                <w:szCs w:val="21"/>
              </w:rPr>
              <w:t>G</w:t>
            </w:r>
            <w:r w:rsidRPr="00BC634F">
              <w:rPr>
                <w:rFonts w:ascii="Times New Roman" w:hAnsi="Times New Roman" w:cs="Times New Roman" w:hint="eastAsia"/>
                <w:szCs w:val="21"/>
              </w:rPr>
              <w:t>组沟通</w:t>
            </w:r>
          </w:p>
        </w:tc>
        <w:tc>
          <w:tcPr>
            <w:tcW w:w="992" w:type="dxa"/>
          </w:tcPr>
          <w:p w:rsidR="000C25CC" w:rsidRPr="00BC634F" w:rsidRDefault="00342046" w:rsidP="000C25CC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C634F">
              <w:rPr>
                <w:rFonts w:ascii="Times New Roman" w:hAnsi="Times New Roman" w:cs="Times New Roman" w:hint="eastAsia"/>
                <w:szCs w:val="21"/>
              </w:rPr>
              <w:t>2h</w:t>
            </w:r>
          </w:p>
        </w:tc>
      </w:tr>
      <w:tr w:rsidR="000C25CC" w:rsidTr="00B80E84">
        <w:trPr>
          <w:jc w:val="center"/>
        </w:trPr>
        <w:tc>
          <w:tcPr>
            <w:tcW w:w="1321" w:type="dxa"/>
          </w:tcPr>
          <w:p w:rsidR="000C25CC" w:rsidRPr="008F26A2" w:rsidRDefault="000C25CC" w:rsidP="000C25CC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赵永驰</w:t>
            </w:r>
          </w:p>
        </w:tc>
        <w:tc>
          <w:tcPr>
            <w:tcW w:w="1226" w:type="dxa"/>
          </w:tcPr>
          <w:p w:rsidR="000C25CC" w:rsidRPr="008F26A2" w:rsidRDefault="000C25CC" w:rsidP="000C25CC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F</w:t>
            </w:r>
          </w:p>
        </w:tc>
        <w:tc>
          <w:tcPr>
            <w:tcW w:w="1243" w:type="dxa"/>
          </w:tcPr>
          <w:p w:rsidR="000C25CC" w:rsidRPr="008F26A2" w:rsidRDefault="000C25CC" w:rsidP="000C25CC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13</w:t>
            </w:r>
          </w:p>
        </w:tc>
        <w:tc>
          <w:tcPr>
            <w:tcW w:w="2726" w:type="dxa"/>
          </w:tcPr>
          <w:p w:rsidR="000C25CC" w:rsidRDefault="000C25CC" w:rsidP="000C25CC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完成部分说明书</w:t>
            </w:r>
          </w:p>
          <w:p w:rsidR="000C25CC" w:rsidRPr="008F26A2" w:rsidRDefault="000C25CC" w:rsidP="000C25CC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、测试报告和进行本地测试</w:t>
            </w:r>
          </w:p>
        </w:tc>
        <w:tc>
          <w:tcPr>
            <w:tcW w:w="1134" w:type="dxa"/>
          </w:tcPr>
          <w:p w:rsidR="000C25CC" w:rsidRPr="00BC634F" w:rsidRDefault="000C25CC" w:rsidP="000C25CC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BC634F">
              <w:rPr>
                <w:rFonts w:ascii="Times New Roman" w:hAnsi="Times New Roman" w:cs="Times New Roman" w:hint="eastAsia"/>
                <w:szCs w:val="21"/>
              </w:rPr>
              <w:t>5h</w:t>
            </w:r>
          </w:p>
        </w:tc>
        <w:tc>
          <w:tcPr>
            <w:tcW w:w="2126" w:type="dxa"/>
          </w:tcPr>
          <w:p w:rsidR="000C25CC" w:rsidRPr="00BC634F" w:rsidRDefault="000C25CC" w:rsidP="000C25CC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C634F">
              <w:rPr>
                <w:rFonts w:ascii="Times New Roman" w:hAnsi="Times New Roman" w:cs="Times New Roman" w:hint="eastAsia"/>
                <w:szCs w:val="21"/>
              </w:rPr>
              <w:t>ppt</w:t>
            </w:r>
            <w:r w:rsidRPr="00BC634F">
              <w:rPr>
                <w:rFonts w:ascii="Times New Roman" w:hAnsi="Times New Roman" w:cs="Times New Roman" w:hint="eastAsia"/>
                <w:szCs w:val="21"/>
              </w:rPr>
              <w:t>制作</w:t>
            </w:r>
          </w:p>
        </w:tc>
        <w:tc>
          <w:tcPr>
            <w:tcW w:w="992" w:type="dxa"/>
          </w:tcPr>
          <w:p w:rsidR="000C25CC" w:rsidRPr="00BC634F" w:rsidRDefault="000C25CC" w:rsidP="000C25CC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C634F">
              <w:rPr>
                <w:rFonts w:ascii="Times New Roman" w:hAnsi="Times New Roman" w:cs="Times New Roman" w:hint="eastAsia"/>
                <w:szCs w:val="21"/>
              </w:rPr>
              <w:t>1h</w:t>
            </w:r>
          </w:p>
        </w:tc>
      </w:tr>
      <w:tr w:rsidR="00B4244B" w:rsidTr="00B80E84">
        <w:trPr>
          <w:trHeight w:val="308"/>
          <w:jc w:val="center"/>
        </w:trPr>
        <w:tc>
          <w:tcPr>
            <w:tcW w:w="1321" w:type="dxa"/>
          </w:tcPr>
          <w:p w:rsidR="00B4244B" w:rsidRPr="008F26A2" w:rsidRDefault="00B4244B" w:rsidP="00B4244B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王茵迪</w:t>
            </w:r>
          </w:p>
        </w:tc>
        <w:tc>
          <w:tcPr>
            <w:tcW w:w="1226" w:type="dxa"/>
          </w:tcPr>
          <w:p w:rsidR="00B4244B" w:rsidRPr="008F26A2" w:rsidRDefault="00B4244B" w:rsidP="00B4244B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G</w:t>
            </w:r>
          </w:p>
        </w:tc>
        <w:tc>
          <w:tcPr>
            <w:tcW w:w="1243" w:type="dxa"/>
          </w:tcPr>
          <w:p w:rsidR="00B4244B" w:rsidRPr="008F26A2" w:rsidRDefault="00B4244B" w:rsidP="00B4244B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8</w:t>
            </w:r>
          </w:p>
        </w:tc>
        <w:tc>
          <w:tcPr>
            <w:tcW w:w="2726" w:type="dxa"/>
          </w:tcPr>
          <w:p w:rsidR="00B4244B" w:rsidRPr="008F26A2" w:rsidRDefault="00B4244B" w:rsidP="00B4244B">
            <w:pPr>
              <w:pStyle w:val="1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测试报告，网页测试</w:t>
            </w:r>
          </w:p>
        </w:tc>
        <w:tc>
          <w:tcPr>
            <w:tcW w:w="1134" w:type="dxa"/>
          </w:tcPr>
          <w:p w:rsidR="00B4244B" w:rsidRDefault="00B4244B" w:rsidP="00B4244B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4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h</w:t>
            </w:r>
          </w:p>
        </w:tc>
        <w:tc>
          <w:tcPr>
            <w:tcW w:w="2126" w:type="dxa"/>
          </w:tcPr>
          <w:p w:rsidR="00B4244B" w:rsidRDefault="00B4244B" w:rsidP="00B4244B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1"/>
                <w:szCs w:val="32"/>
              </w:rPr>
              <w:t>2</w:t>
            </w:r>
            <w:r>
              <w:rPr>
                <w:rFonts w:ascii="Times New Roman" w:hAnsi="Times New Roman" w:cs="Times New Roman" w:hint="eastAsia"/>
                <w:sz w:val="21"/>
                <w:szCs w:val="32"/>
              </w:rPr>
              <w:t>页</w:t>
            </w:r>
            <w:r>
              <w:rPr>
                <w:rFonts w:ascii="Times New Roman" w:hAnsi="Times New Roman" w:cs="Times New Roman" w:hint="eastAsia"/>
                <w:sz w:val="21"/>
                <w:szCs w:val="32"/>
              </w:rPr>
              <w:t>PPT</w:t>
            </w:r>
          </w:p>
        </w:tc>
        <w:tc>
          <w:tcPr>
            <w:tcW w:w="992" w:type="dxa"/>
          </w:tcPr>
          <w:p w:rsidR="00B4244B" w:rsidRDefault="00B4244B" w:rsidP="00B4244B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2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h</w:t>
            </w:r>
          </w:p>
        </w:tc>
      </w:tr>
      <w:tr w:rsidR="00B4244B" w:rsidTr="00B80E84">
        <w:trPr>
          <w:trHeight w:val="308"/>
          <w:jc w:val="center"/>
        </w:trPr>
        <w:tc>
          <w:tcPr>
            <w:tcW w:w="1321" w:type="dxa"/>
          </w:tcPr>
          <w:p w:rsidR="00B4244B" w:rsidRDefault="00B4244B" w:rsidP="00B4244B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吴振赫</w:t>
            </w:r>
          </w:p>
        </w:tc>
        <w:tc>
          <w:tcPr>
            <w:tcW w:w="1226" w:type="dxa"/>
          </w:tcPr>
          <w:p w:rsidR="00B4244B" w:rsidRDefault="00B4244B" w:rsidP="00B4244B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无</w:t>
            </w:r>
          </w:p>
        </w:tc>
        <w:tc>
          <w:tcPr>
            <w:tcW w:w="1243" w:type="dxa"/>
          </w:tcPr>
          <w:p w:rsidR="00B4244B" w:rsidRPr="008F26A2" w:rsidRDefault="00B4244B" w:rsidP="00B4244B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</w:t>
            </w:r>
          </w:p>
        </w:tc>
        <w:tc>
          <w:tcPr>
            <w:tcW w:w="2726" w:type="dxa"/>
          </w:tcPr>
          <w:p w:rsidR="00B4244B" w:rsidRPr="008F26A2" w:rsidRDefault="00B4244B" w:rsidP="00B4244B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无</w:t>
            </w:r>
          </w:p>
        </w:tc>
        <w:tc>
          <w:tcPr>
            <w:tcW w:w="1134" w:type="dxa"/>
          </w:tcPr>
          <w:p w:rsidR="00B4244B" w:rsidRPr="00BC634F" w:rsidRDefault="00B4244B" w:rsidP="00B4244B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BC634F">
              <w:rPr>
                <w:rFonts w:ascii="Times New Roman" w:hAnsi="Times New Roman" w:cs="Times New Roman" w:hint="eastAsia"/>
                <w:szCs w:val="21"/>
              </w:rPr>
              <w:t>0h</w:t>
            </w:r>
          </w:p>
        </w:tc>
        <w:tc>
          <w:tcPr>
            <w:tcW w:w="2126" w:type="dxa"/>
          </w:tcPr>
          <w:p w:rsidR="00B4244B" w:rsidRPr="00BC634F" w:rsidRDefault="00B4244B" w:rsidP="00B4244B">
            <w:pPr>
              <w:rPr>
                <w:rFonts w:ascii="Times New Roman" w:hAnsi="Times New Roman" w:cs="Times New Roman"/>
                <w:szCs w:val="21"/>
              </w:rPr>
            </w:pPr>
            <w:r w:rsidRPr="00BC634F">
              <w:rPr>
                <w:rFonts w:ascii="Times New Roman" w:hAnsi="Times New Roman" w:cs="Times New Roman" w:hint="eastAsia"/>
                <w:szCs w:val="21"/>
              </w:rPr>
              <w:t>完成测试报告、</w:t>
            </w:r>
            <w:r w:rsidRPr="00BC634F">
              <w:rPr>
                <w:rFonts w:ascii="Times New Roman" w:hAnsi="Times New Roman" w:cs="Times New Roman" w:hint="eastAsia"/>
                <w:szCs w:val="21"/>
              </w:rPr>
              <w:t>3</w:t>
            </w:r>
            <w:r w:rsidRPr="00BC634F">
              <w:rPr>
                <w:rFonts w:ascii="Times New Roman" w:hAnsi="Times New Roman" w:cs="Times New Roman" w:hint="eastAsia"/>
                <w:szCs w:val="21"/>
              </w:rPr>
              <w:t>页</w:t>
            </w:r>
            <w:r w:rsidRPr="00BC634F">
              <w:rPr>
                <w:rFonts w:ascii="Times New Roman" w:hAnsi="Times New Roman" w:cs="Times New Roman" w:hint="eastAsia"/>
                <w:szCs w:val="21"/>
              </w:rPr>
              <w:t>PPT</w:t>
            </w:r>
          </w:p>
        </w:tc>
        <w:tc>
          <w:tcPr>
            <w:tcW w:w="992" w:type="dxa"/>
          </w:tcPr>
          <w:p w:rsidR="00B4244B" w:rsidRPr="00BC634F" w:rsidRDefault="00B4244B" w:rsidP="00B4244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C634F">
              <w:rPr>
                <w:rFonts w:ascii="Times New Roman" w:hAnsi="Times New Roman" w:cs="Times New Roman"/>
                <w:szCs w:val="21"/>
              </w:rPr>
              <w:t>3h</w:t>
            </w:r>
          </w:p>
        </w:tc>
      </w:tr>
    </w:tbl>
    <w:p w:rsidR="00C72799" w:rsidRDefault="00C72799" w:rsidP="004231D6">
      <w:pPr>
        <w:rPr>
          <w:rFonts w:ascii="Times New Roman" w:hAnsi="Times New Roman" w:cs="Times New Roman"/>
          <w:b/>
          <w:szCs w:val="32"/>
        </w:rPr>
      </w:pPr>
    </w:p>
    <w:p w:rsidR="00C72799" w:rsidRDefault="00C72799" w:rsidP="00C72799">
      <w:pPr>
        <w:pStyle w:val="3"/>
      </w:pPr>
      <w:r>
        <w:rPr>
          <w:rFonts w:hint="eastAsia"/>
        </w:rPr>
        <w:t>（二）</w:t>
      </w:r>
      <w:r w:rsidR="00C0691C">
        <w:rPr>
          <w:rFonts w:hint="eastAsia"/>
        </w:rPr>
        <w:t>测试</w:t>
      </w:r>
      <w:r>
        <w:rPr>
          <w:rFonts w:hint="eastAsia"/>
        </w:rPr>
        <w:t>评审</w:t>
      </w:r>
      <w:r w:rsidR="00CD262B">
        <w:rPr>
          <w:rFonts w:hint="eastAsia"/>
        </w:rPr>
        <w:t>——</w:t>
      </w:r>
      <w:r w:rsidR="00781E0A">
        <w:rPr>
          <w:rFonts w:hint="eastAsia"/>
        </w:rPr>
        <w:t>D</w:t>
      </w:r>
      <w:r w:rsidR="00CD262B">
        <w:rPr>
          <w:rFonts w:hint="eastAsia"/>
        </w:rPr>
        <w:t>、</w:t>
      </w:r>
      <w:r w:rsidR="00781E0A">
        <w:rPr>
          <w:rFonts w:hint="eastAsia"/>
        </w:rPr>
        <w:t>E</w:t>
      </w:r>
      <w:r w:rsidR="00CD262B">
        <w:rPr>
          <w:rFonts w:hint="eastAsia"/>
        </w:rPr>
        <w:t>-A</w:t>
      </w:r>
    </w:p>
    <w:p w:rsidR="00C72799" w:rsidRDefault="00476482" w:rsidP="00476482">
      <w:pPr>
        <w:ind w:firstLineChars="1099" w:firstLine="2308"/>
        <w:rPr>
          <w:rFonts w:ascii="Times New Roman" w:hAnsi="Times New Roman" w:cs="Times New Roman"/>
          <w:b/>
          <w:szCs w:val="32"/>
        </w:rPr>
      </w:pPr>
      <w:r>
        <w:rPr>
          <w:rFonts w:ascii="Times New Roman" w:hAnsi="Times New Roman" w:cs="Times New Roman" w:hint="eastAsia"/>
          <w:b/>
          <w:szCs w:val="32"/>
        </w:rPr>
        <w:t>需求评审</w:t>
      </w:r>
      <w:r w:rsidR="00C72799">
        <w:rPr>
          <w:rFonts w:ascii="Times New Roman" w:hAnsi="Times New Roman" w:cs="Times New Roman" w:hint="eastAsia"/>
          <w:b/>
          <w:szCs w:val="32"/>
        </w:rPr>
        <w:t>工作量</w:t>
      </w:r>
      <w:r w:rsidR="00C72799">
        <w:rPr>
          <w:rFonts w:ascii="Times New Roman" w:hAnsi="Times New Roman" w:cs="Times New Roman"/>
          <w:b/>
          <w:szCs w:val="32"/>
        </w:rPr>
        <w:t>统计表</w:t>
      </w:r>
      <w:r w:rsidR="00C72799">
        <w:rPr>
          <w:rFonts w:ascii="Times New Roman" w:hAnsi="Times New Roman" w:cs="Times New Roman" w:hint="eastAsia"/>
          <w:b/>
          <w:szCs w:val="32"/>
        </w:rPr>
        <w:t>（</w:t>
      </w:r>
      <w:r w:rsidR="00C72799">
        <w:rPr>
          <w:rFonts w:ascii="Times New Roman" w:hAnsi="Times New Roman" w:cs="Times New Roman" w:hint="eastAsia"/>
          <w:b/>
          <w:szCs w:val="32"/>
        </w:rPr>
        <w:t>0</w:t>
      </w:r>
      <w:r w:rsidR="00C0691C">
        <w:rPr>
          <w:rFonts w:ascii="Times New Roman" w:hAnsi="Times New Roman" w:cs="Times New Roman"/>
          <w:b/>
          <w:szCs w:val="32"/>
        </w:rPr>
        <w:t>522</w:t>
      </w:r>
      <w:r w:rsidR="00C72799">
        <w:rPr>
          <w:rFonts w:ascii="Times New Roman" w:hAnsi="Times New Roman" w:cs="Times New Roman" w:hint="eastAsia"/>
          <w:b/>
          <w:szCs w:val="32"/>
        </w:rPr>
        <w:t>）</w:t>
      </w:r>
    </w:p>
    <w:p w:rsidR="00476482" w:rsidRDefault="00476482" w:rsidP="00476482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 w:hint="eastAsia"/>
          <w:sz w:val="24"/>
          <w:szCs w:val="32"/>
        </w:rPr>
        <w:t>修改</w:t>
      </w:r>
      <w:r w:rsidR="00694603">
        <w:rPr>
          <w:rFonts w:ascii="Times New Roman" w:hAnsi="Times New Roman" w:cs="Times New Roman" w:hint="eastAsia"/>
          <w:sz w:val="24"/>
          <w:szCs w:val="32"/>
        </w:rPr>
        <w:t>D</w:t>
      </w:r>
      <w:r>
        <w:rPr>
          <w:rFonts w:ascii="Times New Roman" w:hAnsi="Times New Roman" w:cs="Times New Roman" w:hint="eastAsia"/>
          <w:sz w:val="24"/>
          <w:szCs w:val="32"/>
        </w:rPr>
        <w:t>组报告问题</w:t>
      </w:r>
      <w:r>
        <w:rPr>
          <w:rFonts w:ascii="Times New Roman" w:hAnsi="Times New Roman" w:cs="Times New Roman"/>
          <w:sz w:val="24"/>
          <w:szCs w:val="32"/>
        </w:rPr>
        <w:t>个数：</w:t>
      </w:r>
      <w:r>
        <w:rPr>
          <w:rFonts w:ascii="Times New Roman" w:hAnsi="Times New Roman" w:cs="Times New Roman"/>
          <w:sz w:val="24"/>
          <w:szCs w:val="32"/>
        </w:rPr>
        <w:t>_</w:t>
      </w:r>
      <w:r w:rsidR="00BC634F">
        <w:rPr>
          <w:rFonts w:ascii="Times New Roman" w:hAnsi="Times New Roman" w:cs="Times New Roman"/>
          <w:sz w:val="24"/>
          <w:szCs w:val="32"/>
        </w:rPr>
        <w:t>20</w:t>
      </w:r>
      <w:r w:rsidR="00366072">
        <w:rPr>
          <w:rFonts w:ascii="Times New Roman" w:hAnsi="Times New Roman" w:cs="Times New Roman" w:hint="eastAsia"/>
          <w:sz w:val="24"/>
          <w:szCs w:val="32"/>
        </w:rPr>
        <w:t>个</w:t>
      </w:r>
      <w:r>
        <w:rPr>
          <w:rFonts w:ascii="Times New Roman" w:hAnsi="Times New Roman" w:cs="Times New Roman"/>
          <w:sz w:val="24"/>
          <w:szCs w:val="32"/>
        </w:rPr>
        <w:t xml:space="preserve">_          </w:t>
      </w:r>
      <w:r w:rsidR="00D604AC">
        <w:rPr>
          <w:rFonts w:ascii="Times New Roman" w:hAnsi="Times New Roman" w:cs="Times New Roman" w:hint="eastAsia"/>
          <w:sz w:val="24"/>
          <w:szCs w:val="32"/>
        </w:rPr>
        <w:t>修改</w:t>
      </w:r>
      <w:r w:rsidR="00694603">
        <w:rPr>
          <w:rFonts w:ascii="Times New Roman" w:hAnsi="Times New Roman" w:cs="Times New Roman" w:hint="eastAsia"/>
          <w:sz w:val="24"/>
          <w:szCs w:val="32"/>
        </w:rPr>
        <w:t>E</w:t>
      </w:r>
      <w:r w:rsidR="00D604AC">
        <w:rPr>
          <w:rFonts w:ascii="Times New Roman" w:hAnsi="Times New Roman" w:cs="Times New Roman" w:hint="eastAsia"/>
          <w:sz w:val="24"/>
          <w:szCs w:val="32"/>
        </w:rPr>
        <w:t>组报告问题</w:t>
      </w:r>
      <w:r w:rsidR="00D604AC">
        <w:rPr>
          <w:rFonts w:ascii="Times New Roman" w:hAnsi="Times New Roman" w:cs="Times New Roman"/>
          <w:sz w:val="24"/>
          <w:szCs w:val="32"/>
        </w:rPr>
        <w:t>个数</w:t>
      </w:r>
      <w:r>
        <w:rPr>
          <w:rFonts w:ascii="Times New Roman" w:hAnsi="Times New Roman" w:cs="Times New Roman"/>
          <w:sz w:val="24"/>
          <w:szCs w:val="32"/>
        </w:rPr>
        <w:t>：</w:t>
      </w:r>
      <w:r>
        <w:rPr>
          <w:rFonts w:ascii="Times New Roman" w:hAnsi="Times New Roman" w:cs="Times New Roman"/>
          <w:sz w:val="24"/>
          <w:szCs w:val="32"/>
        </w:rPr>
        <w:t>_</w:t>
      </w:r>
      <w:r w:rsidR="00BC634F">
        <w:rPr>
          <w:rFonts w:ascii="Times New Roman" w:hAnsi="Times New Roman" w:cs="Times New Roman"/>
          <w:sz w:val="24"/>
          <w:szCs w:val="32"/>
        </w:rPr>
        <w:t>29</w:t>
      </w:r>
      <w:r w:rsidR="00685818">
        <w:rPr>
          <w:rFonts w:ascii="Times New Roman" w:hAnsi="Times New Roman" w:cs="Times New Roman" w:hint="eastAsia"/>
          <w:sz w:val="24"/>
          <w:szCs w:val="32"/>
        </w:rPr>
        <w:t>个</w:t>
      </w:r>
      <w:r>
        <w:rPr>
          <w:rFonts w:ascii="Times New Roman" w:hAnsi="Times New Roman" w:cs="Times New Roman"/>
          <w:sz w:val="24"/>
          <w:szCs w:val="32"/>
        </w:rPr>
        <w:t>_</w:t>
      </w:r>
    </w:p>
    <w:tbl>
      <w:tblPr>
        <w:tblStyle w:val="a3"/>
        <w:tblW w:w="8081" w:type="dxa"/>
        <w:tblLayout w:type="fixed"/>
        <w:tblLook w:val="04A0" w:firstRow="1" w:lastRow="0" w:firstColumn="1" w:lastColumn="0" w:noHBand="0" w:noVBand="1"/>
      </w:tblPr>
      <w:tblGrid>
        <w:gridCol w:w="1277"/>
        <w:gridCol w:w="850"/>
        <w:gridCol w:w="1276"/>
        <w:gridCol w:w="3402"/>
        <w:gridCol w:w="1276"/>
      </w:tblGrid>
      <w:tr w:rsidR="000A7DC5" w:rsidTr="000A7DC5">
        <w:trPr>
          <w:trHeight w:val="570"/>
        </w:trPr>
        <w:tc>
          <w:tcPr>
            <w:tcW w:w="1277" w:type="dxa"/>
          </w:tcPr>
          <w:p w:rsidR="000A7DC5" w:rsidRPr="008F26A2" w:rsidRDefault="000A7DC5" w:rsidP="00907819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8F26A2">
              <w:rPr>
                <w:rFonts w:ascii="Times New Roman" w:hAnsi="Times New Roman" w:cs="Times New Roman"/>
                <w:sz w:val="21"/>
                <w:szCs w:val="21"/>
              </w:rPr>
              <w:t>姓名</w:t>
            </w:r>
          </w:p>
        </w:tc>
        <w:tc>
          <w:tcPr>
            <w:tcW w:w="850" w:type="dxa"/>
          </w:tcPr>
          <w:p w:rsidR="000A7DC5" w:rsidRPr="008F26A2" w:rsidRDefault="000A7DC5" w:rsidP="00907819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修改组别</w:t>
            </w:r>
          </w:p>
        </w:tc>
        <w:tc>
          <w:tcPr>
            <w:tcW w:w="1276" w:type="dxa"/>
          </w:tcPr>
          <w:p w:rsidR="000A7DC5" w:rsidRPr="008F26A2" w:rsidRDefault="000A7DC5" w:rsidP="00907819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修改问题个数</w:t>
            </w:r>
          </w:p>
        </w:tc>
        <w:tc>
          <w:tcPr>
            <w:tcW w:w="3402" w:type="dxa"/>
          </w:tcPr>
          <w:p w:rsidR="000A7DC5" w:rsidRPr="008F26A2" w:rsidRDefault="000A7DC5" w:rsidP="00907819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修改文档（说明书或测试报告）、或模块代码（注明行数）</w:t>
            </w:r>
          </w:p>
        </w:tc>
        <w:tc>
          <w:tcPr>
            <w:tcW w:w="1276" w:type="dxa"/>
          </w:tcPr>
          <w:p w:rsidR="000A7DC5" w:rsidRDefault="000A7DC5" w:rsidP="00907819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耗时</w:t>
            </w:r>
          </w:p>
        </w:tc>
      </w:tr>
      <w:tr w:rsidR="000A7DC5" w:rsidTr="000A7DC5">
        <w:tc>
          <w:tcPr>
            <w:tcW w:w="1277" w:type="dxa"/>
          </w:tcPr>
          <w:p w:rsidR="000A7DC5" w:rsidRPr="008F26A2" w:rsidRDefault="000A7DC5" w:rsidP="000C25CC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张崇智</w:t>
            </w:r>
          </w:p>
        </w:tc>
        <w:tc>
          <w:tcPr>
            <w:tcW w:w="850" w:type="dxa"/>
          </w:tcPr>
          <w:p w:rsidR="000A7DC5" w:rsidRPr="008F26A2" w:rsidRDefault="000A7DC5" w:rsidP="000C25CC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E</w:t>
            </w:r>
          </w:p>
        </w:tc>
        <w:tc>
          <w:tcPr>
            <w:tcW w:w="1276" w:type="dxa"/>
          </w:tcPr>
          <w:p w:rsidR="000A7DC5" w:rsidRPr="008F26A2" w:rsidRDefault="000A7DC5" w:rsidP="000C25CC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3402" w:type="dxa"/>
          </w:tcPr>
          <w:p w:rsidR="000A7DC5" w:rsidRPr="008F26A2" w:rsidRDefault="000A7DC5" w:rsidP="000C25CC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修改测试说明书大概</w:t>
            </w: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0</w:t>
            </w:r>
            <w:r>
              <w:rPr>
                <w:rFonts w:ascii="Times New Roman" w:hAnsi="Times New Roman" w:cs="Times New Roman" w:hint="eastAsia"/>
                <w:szCs w:val="21"/>
              </w:rPr>
              <w:t>行，修改测试报告</w:t>
            </w: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00</w:t>
            </w:r>
            <w:r>
              <w:rPr>
                <w:rFonts w:ascii="Times New Roman" w:hAnsi="Times New Roman" w:cs="Times New Roman" w:hint="eastAsia"/>
                <w:szCs w:val="21"/>
              </w:rPr>
              <w:t>行（这部分是我自己做的）</w:t>
            </w:r>
          </w:p>
        </w:tc>
        <w:tc>
          <w:tcPr>
            <w:tcW w:w="1276" w:type="dxa"/>
          </w:tcPr>
          <w:p w:rsidR="000A7DC5" w:rsidRDefault="000A7DC5" w:rsidP="000C25CC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2h</w:t>
            </w:r>
          </w:p>
        </w:tc>
      </w:tr>
      <w:tr w:rsidR="000A7DC5" w:rsidTr="000A7DC5">
        <w:trPr>
          <w:trHeight w:val="70"/>
        </w:trPr>
        <w:tc>
          <w:tcPr>
            <w:tcW w:w="1277" w:type="dxa"/>
          </w:tcPr>
          <w:p w:rsidR="000A7DC5" w:rsidRPr="008F26A2" w:rsidRDefault="000A7DC5" w:rsidP="000C25CC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秦浩桐</w:t>
            </w:r>
          </w:p>
        </w:tc>
        <w:tc>
          <w:tcPr>
            <w:tcW w:w="850" w:type="dxa"/>
          </w:tcPr>
          <w:p w:rsidR="000A7DC5" w:rsidRPr="008F26A2" w:rsidRDefault="000A7DC5" w:rsidP="000C25CC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D</w:t>
            </w:r>
          </w:p>
        </w:tc>
        <w:tc>
          <w:tcPr>
            <w:tcW w:w="1276" w:type="dxa"/>
          </w:tcPr>
          <w:p w:rsidR="000A7DC5" w:rsidRDefault="000A7DC5" w:rsidP="000C25CC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6</w:t>
            </w:r>
          </w:p>
        </w:tc>
        <w:tc>
          <w:tcPr>
            <w:tcW w:w="3402" w:type="dxa"/>
          </w:tcPr>
          <w:p w:rsidR="000A7DC5" w:rsidRDefault="000A7DC5" w:rsidP="000C25CC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测试需求说明书</w:t>
            </w:r>
          </w:p>
        </w:tc>
        <w:tc>
          <w:tcPr>
            <w:tcW w:w="1276" w:type="dxa"/>
          </w:tcPr>
          <w:p w:rsidR="000A7DC5" w:rsidRDefault="000A7DC5" w:rsidP="000C25CC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2h</w:t>
            </w:r>
          </w:p>
        </w:tc>
      </w:tr>
      <w:tr w:rsidR="000A7DC5" w:rsidTr="000A7DC5">
        <w:tc>
          <w:tcPr>
            <w:tcW w:w="1277" w:type="dxa"/>
          </w:tcPr>
          <w:p w:rsidR="000A7DC5" w:rsidRPr="008F26A2" w:rsidRDefault="000A7DC5" w:rsidP="000C25CC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黄涵</w:t>
            </w:r>
          </w:p>
        </w:tc>
        <w:tc>
          <w:tcPr>
            <w:tcW w:w="850" w:type="dxa"/>
          </w:tcPr>
          <w:p w:rsidR="000A7DC5" w:rsidRDefault="000A7DC5" w:rsidP="000C25CC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D</w:t>
            </w:r>
          </w:p>
        </w:tc>
        <w:tc>
          <w:tcPr>
            <w:tcW w:w="1276" w:type="dxa"/>
          </w:tcPr>
          <w:p w:rsidR="000A7DC5" w:rsidRPr="008F26A2" w:rsidRDefault="000A7DC5" w:rsidP="000C25CC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3402" w:type="dxa"/>
          </w:tcPr>
          <w:p w:rsidR="000A7DC5" w:rsidRPr="008F26A2" w:rsidRDefault="000A7DC5" w:rsidP="000C25CC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修改文档相应内容</w:t>
            </w:r>
          </w:p>
        </w:tc>
        <w:tc>
          <w:tcPr>
            <w:tcW w:w="1276" w:type="dxa"/>
          </w:tcPr>
          <w:p w:rsidR="000A7DC5" w:rsidRDefault="000A7DC5" w:rsidP="000C25CC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.5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h</w:t>
            </w:r>
          </w:p>
        </w:tc>
      </w:tr>
      <w:tr w:rsidR="000A7DC5" w:rsidTr="000A7DC5">
        <w:tc>
          <w:tcPr>
            <w:tcW w:w="1277" w:type="dxa"/>
          </w:tcPr>
          <w:p w:rsidR="000A7DC5" w:rsidRDefault="000A7DC5" w:rsidP="000C25CC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高明骏</w:t>
            </w:r>
          </w:p>
        </w:tc>
        <w:tc>
          <w:tcPr>
            <w:tcW w:w="850" w:type="dxa"/>
          </w:tcPr>
          <w:p w:rsidR="000A7DC5" w:rsidRDefault="000A7DC5" w:rsidP="000C25CC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E</w:t>
            </w:r>
          </w:p>
        </w:tc>
        <w:tc>
          <w:tcPr>
            <w:tcW w:w="1276" w:type="dxa"/>
          </w:tcPr>
          <w:p w:rsidR="000A7DC5" w:rsidRPr="008F26A2" w:rsidRDefault="000A7DC5" w:rsidP="000C25CC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</w:p>
        </w:tc>
        <w:tc>
          <w:tcPr>
            <w:tcW w:w="3402" w:type="dxa"/>
          </w:tcPr>
          <w:p w:rsidR="000A7DC5" w:rsidRPr="008F26A2" w:rsidRDefault="000A7DC5" w:rsidP="000C25CC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测试需求说明书</w:t>
            </w:r>
          </w:p>
        </w:tc>
        <w:tc>
          <w:tcPr>
            <w:tcW w:w="1276" w:type="dxa"/>
          </w:tcPr>
          <w:p w:rsidR="000A7DC5" w:rsidRDefault="000A7DC5" w:rsidP="000C25CC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h</w:t>
            </w:r>
          </w:p>
        </w:tc>
      </w:tr>
      <w:tr w:rsidR="000A7DC5" w:rsidTr="000A7DC5">
        <w:tc>
          <w:tcPr>
            <w:tcW w:w="1277" w:type="dxa"/>
          </w:tcPr>
          <w:p w:rsidR="000A7DC5" w:rsidRPr="008F26A2" w:rsidRDefault="000A7DC5" w:rsidP="000C25CC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赵永驰</w:t>
            </w:r>
          </w:p>
        </w:tc>
        <w:tc>
          <w:tcPr>
            <w:tcW w:w="850" w:type="dxa"/>
          </w:tcPr>
          <w:p w:rsidR="000A7DC5" w:rsidRPr="008F26A2" w:rsidRDefault="000A7DC5" w:rsidP="000C25CC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D</w:t>
            </w: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hAnsi="Times New Roman" w:cs="Times New Roman" w:hint="eastAsia"/>
                <w:szCs w:val="21"/>
              </w:rPr>
              <w:t>E</w:t>
            </w:r>
          </w:p>
        </w:tc>
        <w:tc>
          <w:tcPr>
            <w:tcW w:w="1276" w:type="dxa"/>
          </w:tcPr>
          <w:p w:rsidR="000A7DC5" w:rsidRPr="008F26A2" w:rsidRDefault="000A7DC5" w:rsidP="000C25CC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</w:p>
        </w:tc>
        <w:tc>
          <w:tcPr>
            <w:tcW w:w="3402" w:type="dxa"/>
          </w:tcPr>
          <w:p w:rsidR="000A7DC5" w:rsidRPr="008F26A2" w:rsidRDefault="000A7DC5" w:rsidP="000C25CC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主要是说明书主动学习部分不规范边界测试和添加说明</w:t>
            </w:r>
          </w:p>
        </w:tc>
        <w:tc>
          <w:tcPr>
            <w:tcW w:w="1276" w:type="dxa"/>
          </w:tcPr>
          <w:p w:rsidR="000A7DC5" w:rsidRDefault="000A7DC5" w:rsidP="000C25CC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2h</w:t>
            </w:r>
          </w:p>
        </w:tc>
      </w:tr>
      <w:tr w:rsidR="000A7DC5" w:rsidTr="000A7DC5">
        <w:trPr>
          <w:trHeight w:val="308"/>
        </w:trPr>
        <w:tc>
          <w:tcPr>
            <w:tcW w:w="1277" w:type="dxa"/>
          </w:tcPr>
          <w:p w:rsidR="000A7DC5" w:rsidRPr="008F26A2" w:rsidRDefault="000A7DC5" w:rsidP="00B4244B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王茵迪</w:t>
            </w:r>
          </w:p>
        </w:tc>
        <w:tc>
          <w:tcPr>
            <w:tcW w:w="850" w:type="dxa"/>
          </w:tcPr>
          <w:p w:rsidR="000A7DC5" w:rsidRPr="008F26A2" w:rsidRDefault="000A7DC5" w:rsidP="00B4244B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D</w:t>
            </w:r>
          </w:p>
        </w:tc>
        <w:tc>
          <w:tcPr>
            <w:tcW w:w="1276" w:type="dxa"/>
          </w:tcPr>
          <w:p w:rsidR="000A7DC5" w:rsidRPr="008F26A2" w:rsidRDefault="000A7DC5" w:rsidP="00B4244B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3402" w:type="dxa"/>
          </w:tcPr>
          <w:p w:rsidR="000A7DC5" w:rsidRPr="008F26A2" w:rsidRDefault="000A7DC5" w:rsidP="00B4244B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测试报告</w:t>
            </w:r>
          </w:p>
        </w:tc>
        <w:tc>
          <w:tcPr>
            <w:tcW w:w="1276" w:type="dxa"/>
          </w:tcPr>
          <w:p w:rsidR="000A7DC5" w:rsidRDefault="000A7DC5" w:rsidP="00B4244B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0.5</w:t>
            </w:r>
          </w:p>
        </w:tc>
      </w:tr>
      <w:tr w:rsidR="000A7DC5" w:rsidTr="000A7DC5">
        <w:trPr>
          <w:trHeight w:val="308"/>
        </w:trPr>
        <w:tc>
          <w:tcPr>
            <w:tcW w:w="1277" w:type="dxa"/>
          </w:tcPr>
          <w:p w:rsidR="000A7DC5" w:rsidRDefault="000A7DC5" w:rsidP="00B4244B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吴振赫</w:t>
            </w:r>
          </w:p>
        </w:tc>
        <w:tc>
          <w:tcPr>
            <w:tcW w:w="850" w:type="dxa"/>
          </w:tcPr>
          <w:p w:rsidR="000A7DC5" w:rsidRDefault="000A7DC5" w:rsidP="00B4244B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D</w:t>
            </w: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</w:p>
        </w:tc>
        <w:tc>
          <w:tcPr>
            <w:tcW w:w="1276" w:type="dxa"/>
          </w:tcPr>
          <w:p w:rsidR="000A7DC5" w:rsidRPr="008F26A2" w:rsidRDefault="000A7DC5" w:rsidP="00B4244B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</w:p>
        </w:tc>
        <w:tc>
          <w:tcPr>
            <w:tcW w:w="3402" w:type="dxa"/>
          </w:tcPr>
          <w:p w:rsidR="000A7DC5" w:rsidRPr="008F26A2" w:rsidRDefault="000A7DC5" w:rsidP="00B4244B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测试需求说明书</w:t>
            </w:r>
          </w:p>
        </w:tc>
        <w:tc>
          <w:tcPr>
            <w:tcW w:w="1276" w:type="dxa"/>
          </w:tcPr>
          <w:p w:rsidR="000A7DC5" w:rsidRDefault="000A7DC5" w:rsidP="00B4244B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2h</w:t>
            </w:r>
          </w:p>
        </w:tc>
      </w:tr>
    </w:tbl>
    <w:p w:rsidR="00BA0329" w:rsidRPr="00C81F88" w:rsidRDefault="00BA0329" w:rsidP="000A78CA"/>
    <w:sectPr w:rsidR="00BA0329" w:rsidRPr="00C81F88" w:rsidSect="005953C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173B603C"/>
    <w:multiLevelType w:val="hybridMultilevel"/>
    <w:tmpl w:val="6ED8BA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39259E7"/>
    <w:multiLevelType w:val="multilevel"/>
    <w:tmpl w:val="239259E7"/>
    <w:lvl w:ilvl="0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5493CCA"/>
    <w:multiLevelType w:val="hybridMultilevel"/>
    <w:tmpl w:val="A7CCB2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7DC3F9F"/>
    <w:multiLevelType w:val="hybridMultilevel"/>
    <w:tmpl w:val="F5DEEA8A"/>
    <w:lvl w:ilvl="0" w:tplc="6CAA3A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9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EB9"/>
    <w:rsid w:val="00055019"/>
    <w:rsid w:val="0007023F"/>
    <w:rsid w:val="000A03BD"/>
    <w:rsid w:val="000A78CA"/>
    <w:rsid w:val="000A7DC5"/>
    <w:rsid w:val="000C25CC"/>
    <w:rsid w:val="000D79C8"/>
    <w:rsid w:val="00116D27"/>
    <w:rsid w:val="00121751"/>
    <w:rsid w:val="00157930"/>
    <w:rsid w:val="001C0E3A"/>
    <w:rsid w:val="001C0FDD"/>
    <w:rsid w:val="00260071"/>
    <w:rsid w:val="00290005"/>
    <w:rsid w:val="002A04B2"/>
    <w:rsid w:val="002A69CE"/>
    <w:rsid w:val="002A6DE0"/>
    <w:rsid w:val="002B0DF2"/>
    <w:rsid w:val="002C794B"/>
    <w:rsid w:val="002D78AB"/>
    <w:rsid w:val="002E0A01"/>
    <w:rsid w:val="00311BA9"/>
    <w:rsid w:val="00342046"/>
    <w:rsid w:val="00351A24"/>
    <w:rsid w:val="00352FD4"/>
    <w:rsid w:val="00361768"/>
    <w:rsid w:val="00366072"/>
    <w:rsid w:val="0036640C"/>
    <w:rsid w:val="003907A6"/>
    <w:rsid w:val="003E5FEE"/>
    <w:rsid w:val="004231D6"/>
    <w:rsid w:val="0042414E"/>
    <w:rsid w:val="00442192"/>
    <w:rsid w:val="00476482"/>
    <w:rsid w:val="00494CE2"/>
    <w:rsid w:val="004A68DC"/>
    <w:rsid w:val="004C432E"/>
    <w:rsid w:val="005109D0"/>
    <w:rsid w:val="00520643"/>
    <w:rsid w:val="0057094D"/>
    <w:rsid w:val="005953C9"/>
    <w:rsid w:val="005E65C8"/>
    <w:rsid w:val="006035BA"/>
    <w:rsid w:val="006041ED"/>
    <w:rsid w:val="00607C49"/>
    <w:rsid w:val="00651B44"/>
    <w:rsid w:val="00675EB9"/>
    <w:rsid w:val="006800FC"/>
    <w:rsid w:val="00685818"/>
    <w:rsid w:val="006912DF"/>
    <w:rsid w:val="00694603"/>
    <w:rsid w:val="006949D3"/>
    <w:rsid w:val="006B257B"/>
    <w:rsid w:val="006D6322"/>
    <w:rsid w:val="006D7B99"/>
    <w:rsid w:val="007003C7"/>
    <w:rsid w:val="007028B4"/>
    <w:rsid w:val="00760CB8"/>
    <w:rsid w:val="00763287"/>
    <w:rsid w:val="00781E0A"/>
    <w:rsid w:val="00783BF6"/>
    <w:rsid w:val="007B6975"/>
    <w:rsid w:val="007E3A3D"/>
    <w:rsid w:val="007F385E"/>
    <w:rsid w:val="00801B6A"/>
    <w:rsid w:val="008043BF"/>
    <w:rsid w:val="0080625A"/>
    <w:rsid w:val="0082203A"/>
    <w:rsid w:val="00836919"/>
    <w:rsid w:val="00864D8A"/>
    <w:rsid w:val="0087240B"/>
    <w:rsid w:val="00891CDD"/>
    <w:rsid w:val="008B48EC"/>
    <w:rsid w:val="008E0B78"/>
    <w:rsid w:val="008F26A2"/>
    <w:rsid w:val="009607D6"/>
    <w:rsid w:val="009745D0"/>
    <w:rsid w:val="00995DC7"/>
    <w:rsid w:val="009D712A"/>
    <w:rsid w:val="009E10A5"/>
    <w:rsid w:val="00A25A6E"/>
    <w:rsid w:val="00A85E83"/>
    <w:rsid w:val="00A96CF4"/>
    <w:rsid w:val="00AC50A0"/>
    <w:rsid w:val="00AC5814"/>
    <w:rsid w:val="00AE3409"/>
    <w:rsid w:val="00AF653A"/>
    <w:rsid w:val="00B174A1"/>
    <w:rsid w:val="00B20352"/>
    <w:rsid w:val="00B4244B"/>
    <w:rsid w:val="00B601C5"/>
    <w:rsid w:val="00B60FFC"/>
    <w:rsid w:val="00B80467"/>
    <w:rsid w:val="00B80E84"/>
    <w:rsid w:val="00BA0329"/>
    <w:rsid w:val="00BC634F"/>
    <w:rsid w:val="00BF150C"/>
    <w:rsid w:val="00C04D96"/>
    <w:rsid w:val="00C0691C"/>
    <w:rsid w:val="00C31FD2"/>
    <w:rsid w:val="00C61375"/>
    <w:rsid w:val="00C64C09"/>
    <w:rsid w:val="00C72799"/>
    <w:rsid w:val="00C81F88"/>
    <w:rsid w:val="00CC1F3A"/>
    <w:rsid w:val="00CD262B"/>
    <w:rsid w:val="00CE5435"/>
    <w:rsid w:val="00CE5F2C"/>
    <w:rsid w:val="00CF0406"/>
    <w:rsid w:val="00CF11A7"/>
    <w:rsid w:val="00CF1703"/>
    <w:rsid w:val="00CF3694"/>
    <w:rsid w:val="00D51898"/>
    <w:rsid w:val="00D604AC"/>
    <w:rsid w:val="00DB6703"/>
    <w:rsid w:val="00E7597F"/>
    <w:rsid w:val="00E86038"/>
    <w:rsid w:val="00EA4172"/>
    <w:rsid w:val="00ED0381"/>
    <w:rsid w:val="00EE4B58"/>
    <w:rsid w:val="00EF4882"/>
    <w:rsid w:val="00F40308"/>
    <w:rsid w:val="00F61E8F"/>
    <w:rsid w:val="00F639C8"/>
    <w:rsid w:val="00F91339"/>
    <w:rsid w:val="00F95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4E9A8B0-10B3-FA41-9D7C-6243ECF48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5EB9"/>
    <w:pPr>
      <w:widowControl w:val="0"/>
      <w:jc w:val="both"/>
    </w:pPr>
    <w:rPr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675E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75EB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675EB9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表段落1"/>
    <w:basedOn w:val="a"/>
    <w:uiPriority w:val="34"/>
    <w:qFormat/>
    <w:rsid w:val="00675EB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qFormat/>
    <w:rsid w:val="00675EB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sid w:val="00675EB9"/>
    <w:rPr>
      <w:b/>
      <w:bCs/>
      <w:sz w:val="32"/>
      <w:szCs w:val="32"/>
    </w:rPr>
  </w:style>
  <w:style w:type="table" w:customStyle="1" w:styleId="10">
    <w:name w:val="网格型1"/>
    <w:basedOn w:val="a1"/>
    <w:uiPriority w:val="39"/>
    <w:qFormat/>
    <w:rsid w:val="0042414E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94CE2"/>
    <w:pPr>
      <w:ind w:firstLineChars="200" w:firstLine="420"/>
    </w:pPr>
  </w:style>
  <w:style w:type="paragraph" w:styleId="a5">
    <w:name w:val="Normal (Web)"/>
    <w:basedOn w:val="a"/>
    <w:uiPriority w:val="99"/>
    <w:unhideWhenUsed/>
    <w:rsid w:val="000A78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0A78CA"/>
    <w:rPr>
      <w:color w:val="0000FF"/>
      <w:u w:val="single"/>
    </w:rPr>
  </w:style>
  <w:style w:type="character" w:styleId="a7">
    <w:name w:val="Unresolved Mention"/>
    <w:basedOn w:val="a0"/>
    <w:uiPriority w:val="99"/>
    <w:semiHidden/>
    <w:unhideWhenUsed/>
    <w:rsid w:val="00BA03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222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Gao MJ</cp:lastModifiedBy>
  <cp:revision>140</cp:revision>
  <dcterms:created xsi:type="dcterms:W3CDTF">2020-03-24T04:24:00Z</dcterms:created>
  <dcterms:modified xsi:type="dcterms:W3CDTF">2020-06-03T05:24:00Z</dcterms:modified>
</cp:coreProperties>
</file>