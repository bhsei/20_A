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776146">
        <w:rPr>
          <w:rFonts w:hint="eastAsia"/>
        </w:rPr>
        <w:t>开发阶段</w:t>
      </w:r>
    </w:p>
    <w:p w:rsidR="00C72799" w:rsidRPr="00DA6EB9" w:rsidRDefault="00776146" w:rsidP="00DA6EB9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开发阶段</w:t>
      </w:r>
      <w:r w:rsidR="00C72799">
        <w:rPr>
          <w:rFonts w:ascii="Times New Roman" w:hAnsi="Times New Roman" w:cs="Times New Roman"/>
          <w:b/>
          <w:szCs w:val="32"/>
        </w:rPr>
        <w:t>工作量统计表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7F78B0">
        <w:rPr>
          <w:rFonts w:ascii="Times New Roman" w:hAnsi="Times New Roman" w:cs="Times New Roman"/>
          <w:b/>
          <w:szCs w:val="32"/>
        </w:rPr>
        <w:t>50</w:t>
      </w:r>
      <w:r>
        <w:rPr>
          <w:rFonts w:ascii="Times New Roman" w:hAnsi="Times New Roman" w:cs="Times New Roman"/>
          <w:b/>
          <w:szCs w:val="32"/>
        </w:rPr>
        <w:t>6-0508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0402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620"/>
        <w:gridCol w:w="1418"/>
        <w:gridCol w:w="1134"/>
        <w:gridCol w:w="909"/>
      </w:tblGrid>
      <w:tr w:rsidR="002F5103" w:rsidRPr="00DA6EB9" w:rsidTr="00A91195">
        <w:trPr>
          <w:trHeight w:val="570"/>
          <w:jc w:val="center"/>
        </w:trPr>
        <w:tc>
          <w:tcPr>
            <w:tcW w:w="1321" w:type="dxa"/>
          </w:tcPr>
          <w:p w:rsidR="002F5103" w:rsidRPr="008F26A2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620" w:type="dxa"/>
          </w:tcPr>
          <w:p w:rsidR="002F5103" w:rsidRPr="00722FC2" w:rsidRDefault="002F5103" w:rsidP="00722FC2">
            <w:pPr>
              <w:pStyle w:val="1"/>
              <w:ind w:firstLineChars="0" w:firstLine="0"/>
              <w:jc w:val="center"/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>
              <w:rPr>
                <w:rFonts w:hint="eastAsia"/>
              </w:rPr>
              <w:t>（代码</w:t>
            </w:r>
            <w:r w:rsidR="00722FC2">
              <w:rPr>
                <w:rFonts w:hint="eastAsia"/>
              </w:rPr>
              <w:t>给出完成的部分；PPT制作；其余工作也写在这部分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2F5103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909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代码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FGSM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页</w:t>
            </w:r>
          </w:p>
        </w:tc>
        <w:tc>
          <w:tcPr>
            <w:tcW w:w="1418" w:type="dxa"/>
          </w:tcPr>
          <w:p w:rsidR="00D86A90" w:rsidRPr="00D86A90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D86A9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代码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XNOR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BWN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页</w:t>
            </w:r>
          </w:p>
        </w:tc>
        <w:tc>
          <w:tcPr>
            <w:tcW w:w="1418" w:type="dxa"/>
          </w:tcPr>
          <w:p w:rsidR="00D86A90" w:rsidRPr="00DA193F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550</w:t>
            </w:r>
          </w:p>
        </w:tc>
        <w:tc>
          <w:tcPr>
            <w:tcW w:w="1134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2D18B7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代码环境的配置和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debug</w:t>
            </w:r>
          </w:p>
        </w:tc>
        <w:tc>
          <w:tcPr>
            <w:tcW w:w="1418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D86A9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工作量统计，制作燃尽图，制作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PPT3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页</w:t>
            </w:r>
          </w:p>
        </w:tc>
        <w:tc>
          <w:tcPr>
            <w:tcW w:w="1418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D86A9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开发代码（主动学习高级采样器）；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制作；</w:t>
            </w:r>
            <w:r w:rsidRPr="00DA6EB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D86A90" w:rsidRPr="00931AC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D86A9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trHeight w:val="308"/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阅读理解模块的模型、训练、评价代码，相关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页</w:t>
            </w:r>
          </w:p>
        </w:tc>
        <w:tc>
          <w:tcPr>
            <w:tcW w:w="1418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600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D86A90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trHeight w:val="308"/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5620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D18B7">
              <w:rPr>
                <w:rFonts w:ascii="Times New Roman" w:hAnsi="Times New Roman" w:cs="Times New Roman"/>
                <w:sz w:val="21"/>
                <w:szCs w:val="21"/>
              </w:rPr>
              <w:t>打包工作的学习和实现</w:t>
            </w:r>
          </w:p>
        </w:tc>
        <w:tc>
          <w:tcPr>
            <w:tcW w:w="1418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</w:p>
        </w:tc>
        <w:tc>
          <w:tcPr>
            <w:tcW w:w="1134" w:type="dxa"/>
          </w:tcPr>
          <w:p w:rsidR="00D86A90" w:rsidRPr="00DA6EB9" w:rsidRDefault="002D18B7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6A90" w:rsidRPr="00DA6EB9" w:rsidTr="00A91195">
        <w:trPr>
          <w:trHeight w:val="308"/>
          <w:jc w:val="center"/>
        </w:trPr>
        <w:tc>
          <w:tcPr>
            <w:tcW w:w="1321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全体组员</w:t>
            </w:r>
          </w:p>
        </w:tc>
        <w:tc>
          <w:tcPr>
            <w:tcW w:w="5620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一次会议</w:t>
            </w:r>
          </w:p>
        </w:tc>
        <w:tc>
          <w:tcPr>
            <w:tcW w:w="1418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1h</w:t>
            </w:r>
          </w:p>
        </w:tc>
        <w:tc>
          <w:tcPr>
            <w:tcW w:w="909" w:type="dxa"/>
          </w:tcPr>
          <w:p w:rsidR="00D86A90" w:rsidRPr="00DA6EB9" w:rsidRDefault="00D86A90" w:rsidP="00D86A9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72799" w:rsidRPr="00DA6EB9" w:rsidRDefault="00C72799" w:rsidP="002F5103">
      <w:pPr>
        <w:pStyle w:val="1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1C18A4"/>
    <w:multiLevelType w:val="hybridMultilevel"/>
    <w:tmpl w:val="F6860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900C0"/>
    <w:rsid w:val="000A03BD"/>
    <w:rsid w:val="000A78CA"/>
    <w:rsid w:val="000D79C8"/>
    <w:rsid w:val="00116D27"/>
    <w:rsid w:val="00121751"/>
    <w:rsid w:val="00157930"/>
    <w:rsid w:val="001C0E3A"/>
    <w:rsid w:val="001C0FDD"/>
    <w:rsid w:val="001E29CA"/>
    <w:rsid w:val="00260071"/>
    <w:rsid w:val="00290005"/>
    <w:rsid w:val="002A04B2"/>
    <w:rsid w:val="002A1895"/>
    <w:rsid w:val="002A69CE"/>
    <w:rsid w:val="002A6DE0"/>
    <w:rsid w:val="002B0DF2"/>
    <w:rsid w:val="002C794B"/>
    <w:rsid w:val="002D18B7"/>
    <w:rsid w:val="002D78AB"/>
    <w:rsid w:val="002E0A01"/>
    <w:rsid w:val="002F5103"/>
    <w:rsid w:val="00311BA9"/>
    <w:rsid w:val="00351A24"/>
    <w:rsid w:val="00361768"/>
    <w:rsid w:val="00366072"/>
    <w:rsid w:val="0036640C"/>
    <w:rsid w:val="003907A6"/>
    <w:rsid w:val="003E5FEE"/>
    <w:rsid w:val="004022CB"/>
    <w:rsid w:val="004231D6"/>
    <w:rsid w:val="0042414E"/>
    <w:rsid w:val="00476482"/>
    <w:rsid w:val="00494CE2"/>
    <w:rsid w:val="004A68DC"/>
    <w:rsid w:val="004C432E"/>
    <w:rsid w:val="005109D0"/>
    <w:rsid w:val="00520643"/>
    <w:rsid w:val="0057094D"/>
    <w:rsid w:val="005953C9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B257B"/>
    <w:rsid w:val="006D6322"/>
    <w:rsid w:val="006D7B99"/>
    <w:rsid w:val="007003C7"/>
    <w:rsid w:val="007028B4"/>
    <w:rsid w:val="00722FC2"/>
    <w:rsid w:val="00760CB8"/>
    <w:rsid w:val="00763287"/>
    <w:rsid w:val="00776146"/>
    <w:rsid w:val="00783BF6"/>
    <w:rsid w:val="007B1CFE"/>
    <w:rsid w:val="007B6975"/>
    <w:rsid w:val="007E3A3D"/>
    <w:rsid w:val="007F385E"/>
    <w:rsid w:val="007F78B0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E26C8"/>
    <w:rsid w:val="008F26A2"/>
    <w:rsid w:val="009607D6"/>
    <w:rsid w:val="009745D0"/>
    <w:rsid w:val="00995DC7"/>
    <w:rsid w:val="009D712A"/>
    <w:rsid w:val="009E10A5"/>
    <w:rsid w:val="00A25A6E"/>
    <w:rsid w:val="00A65D9F"/>
    <w:rsid w:val="00A91195"/>
    <w:rsid w:val="00A96CF4"/>
    <w:rsid w:val="00AC50A0"/>
    <w:rsid w:val="00AC5814"/>
    <w:rsid w:val="00AE3409"/>
    <w:rsid w:val="00AF653A"/>
    <w:rsid w:val="00AF68B8"/>
    <w:rsid w:val="00B174A1"/>
    <w:rsid w:val="00B20352"/>
    <w:rsid w:val="00B601C5"/>
    <w:rsid w:val="00B60FFC"/>
    <w:rsid w:val="00B80467"/>
    <w:rsid w:val="00BA0329"/>
    <w:rsid w:val="00BF150C"/>
    <w:rsid w:val="00C04D96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604AC"/>
    <w:rsid w:val="00D86A90"/>
    <w:rsid w:val="00DA6EB9"/>
    <w:rsid w:val="00E7597F"/>
    <w:rsid w:val="00E86038"/>
    <w:rsid w:val="00EA4172"/>
    <w:rsid w:val="00ED0381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0771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137</cp:revision>
  <dcterms:created xsi:type="dcterms:W3CDTF">2020-03-24T04:24:00Z</dcterms:created>
  <dcterms:modified xsi:type="dcterms:W3CDTF">2020-05-21T08:10:00Z</dcterms:modified>
</cp:coreProperties>
</file>