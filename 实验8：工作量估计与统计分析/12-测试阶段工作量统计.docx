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</w:t>
      </w:r>
      <w:r w:rsidR="0048582B">
        <w:rPr>
          <w:rFonts w:hint="eastAsia"/>
        </w:rPr>
        <w:t>软件开发</w:t>
      </w:r>
    </w:p>
    <w:p w:rsidR="00C72799" w:rsidRPr="00DA6EB9" w:rsidRDefault="0048582B" w:rsidP="00DA6EB9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开发部分</w:t>
      </w:r>
      <w:r w:rsidR="00C72799">
        <w:rPr>
          <w:rFonts w:ascii="Times New Roman" w:hAnsi="Times New Roman" w:cs="Times New Roman" w:hint="eastAsia"/>
          <w:b/>
          <w:szCs w:val="32"/>
        </w:rPr>
        <w:t>工</w:t>
      </w:r>
      <w:r w:rsidR="00C72799">
        <w:rPr>
          <w:rFonts w:ascii="Times New Roman" w:hAnsi="Times New Roman" w:cs="Times New Roman"/>
          <w:b/>
          <w:szCs w:val="32"/>
        </w:rPr>
        <w:t>作量统计表</w:t>
      </w:r>
      <w:r w:rsidR="00C72799">
        <w:rPr>
          <w:rFonts w:ascii="Times New Roman" w:hAnsi="Times New Roman" w:cs="Times New Roman" w:hint="eastAsia"/>
          <w:b/>
          <w:szCs w:val="32"/>
        </w:rPr>
        <w:t>（</w:t>
      </w:r>
      <w:r w:rsidR="00C72799">
        <w:rPr>
          <w:rFonts w:ascii="Times New Roman" w:hAnsi="Times New Roman" w:cs="Times New Roman" w:hint="eastAsia"/>
          <w:b/>
          <w:szCs w:val="32"/>
        </w:rPr>
        <w:t>0</w:t>
      </w:r>
      <w:r w:rsidR="007F78B0">
        <w:rPr>
          <w:rFonts w:ascii="Times New Roman" w:hAnsi="Times New Roman" w:cs="Times New Roman"/>
          <w:b/>
          <w:szCs w:val="32"/>
        </w:rPr>
        <w:t>5</w:t>
      </w:r>
      <w:r w:rsidR="00426B9B">
        <w:rPr>
          <w:rFonts w:ascii="Times New Roman" w:hAnsi="Times New Roman" w:cs="Times New Roman"/>
          <w:b/>
          <w:szCs w:val="32"/>
        </w:rPr>
        <w:t>15</w:t>
      </w:r>
      <w:r w:rsidR="00C72799"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5620"/>
        <w:gridCol w:w="1134"/>
        <w:gridCol w:w="1134"/>
        <w:gridCol w:w="992"/>
        <w:gridCol w:w="1134"/>
      </w:tblGrid>
      <w:tr w:rsidR="00CE5031" w:rsidRPr="00DA6EB9" w:rsidTr="00CE5031">
        <w:trPr>
          <w:trHeight w:val="570"/>
          <w:jc w:val="center"/>
        </w:trPr>
        <w:tc>
          <w:tcPr>
            <w:tcW w:w="1321" w:type="dxa"/>
          </w:tcPr>
          <w:p w:rsidR="00CE5031" w:rsidRPr="008F26A2" w:rsidRDefault="00CE5031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5620" w:type="dxa"/>
          </w:tcPr>
          <w:p w:rsidR="00CE5031" w:rsidRPr="00DA6EB9" w:rsidRDefault="00CE5031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完成工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作</w:t>
            </w:r>
            <w:r>
              <w:rPr>
                <w:rFonts w:hint="eastAsia"/>
              </w:rPr>
              <w:t>（代码需要指出完成了什么功能，尽可能具体；完成开发文档，给出完成文档的部分）</w:t>
            </w:r>
          </w:p>
        </w:tc>
        <w:tc>
          <w:tcPr>
            <w:tcW w:w="1134" w:type="dxa"/>
          </w:tcPr>
          <w:p w:rsidR="00CE5031" w:rsidRDefault="00CE5031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代码行数</w:t>
            </w:r>
          </w:p>
          <w:p w:rsidR="00CE5031" w:rsidRPr="00DA6EB9" w:rsidRDefault="00CE5031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CE5031" w:rsidRPr="00DA6EB9" w:rsidRDefault="00CE5031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文档字数</w:t>
            </w:r>
          </w:p>
        </w:tc>
        <w:tc>
          <w:tcPr>
            <w:tcW w:w="992" w:type="dxa"/>
          </w:tcPr>
          <w:p w:rsidR="00CE5031" w:rsidRPr="00DA6EB9" w:rsidRDefault="00CE5031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耗时</w:t>
            </w:r>
          </w:p>
        </w:tc>
        <w:tc>
          <w:tcPr>
            <w:tcW w:w="1134" w:type="dxa"/>
          </w:tcPr>
          <w:p w:rsidR="00CE5031" w:rsidRPr="00DA6EB9" w:rsidRDefault="00CE5031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备注</w:t>
            </w:r>
          </w:p>
          <w:p w:rsidR="00CE5031" w:rsidRPr="00DA6EB9" w:rsidRDefault="00CE5031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E5031" w:rsidRPr="00DA6EB9" w:rsidTr="00CE5031">
        <w:trPr>
          <w:jc w:val="center"/>
        </w:trPr>
        <w:tc>
          <w:tcPr>
            <w:tcW w:w="1321" w:type="dxa"/>
          </w:tcPr>
          <w:p w:rsidR="00CE5031" w:rsidRPr="00DA6EB9" w:rsidRDefault="00CE5031" w:rsidP="000900C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张崇智</w:t>
            </w:r>
          </w:p>
        </w:tc>
        <w:tc>
          <w:tcPr>
            <w:tcW w:w="5620" w:type="dxa"/>
          </w:tcPr>
          <w:p w:rsidR="00CE5031" w:rsidRPr="00417E92" w:rsidRDefault="00BA7498" w:rsidP="00CE5031">
            <w:pPr>
              <w:pStyle w:val="1"/>
              <w:ind w:firstLineChars="0" w:firstLine="0"/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开发文档相关模块</w:t>
            </w:r>
            <w:r w:rsidR="0097540B">
              <w:rPr>
                <w:rFonts w:ascii="Times New Roman" w:hAnsi="Times New Roman" w:cs="Times New Roman" w:hint="eastAsia"/>
                <w:sz w:val="21"/>
                <w:szCs w:val="21"/>
              </w:rPr>
              <w:t>;</w:t>
            </w:r>
          </w:p>
        </w:tc>
        <w:tc>
          <w:tcPr>
            <w:tcW w:w="1134" w:type="dxa"/>
          </w:tcPr>
          <w:p w:rsidR="00CE5031" w:rsidRPr="00DA6EB9" w:rsidRDefault="00BA7498" w:rsidP="000900C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CE5031" w:rsidRDefault="0097540B" w:rsidP="000900C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992" w:type="dxa"/>
          </w:tcPr>
          <w:p w:rsidR="00CE5031" w:rsidRPr="00DA6EB9" w:rsidRDefault="000B50D7" w:rsidP="000900C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="0097540B"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1134" w:type="dxa"/>
          </w:tcPr>
          <w:p w:rsidR="00CE5031" w:rsidRPr="00DA6EB9" w:rsidRDefault="00CE5031" w:rsidP="000900C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90504" w:rsidRPr="00DA6EB9" w:rsidTr="00CE5031">
        <w:trPr>
          <w:jc w:val="center"/>
        </w:trPr>
        <w:tc>
          <w:tcPr>
            <w:tcW w:w="1321" w:type="dxa"/>
          </w:tcPr>
          <w:p w:rsidR="00690504" w:rsidRPr="00DA6EB9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秦浩桐</w:t>
            </w:r>
          </w:p>
        </w:tc>
        <w:tc>
          <w:tcPr>
            <w:tcW w:w="5620" w:type="dxa"/>
          </w:tcPr>
          <w:p w:rsidR="00690504" w:rsidRPr="00DA6EB9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代码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BNN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HORQ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模块，完成开发文档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3.2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章节</w:t>
            </w:r>
          </w:p>
        </w:tc>
        <w:tc>
          <w:tcPr>
            <w:tcW w:w="1134" w:type="dxa"/>
          </w:tcPr>
          <w:p w:rsidR="00690504" w:rsidRPr="00690C5A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550</w:t>
            </w:r>
          </w:p>
        </w:tc>
        <w:tc>
          <w:tcPr>
            <w:tcW w:w="1134" w:type="dxa"/>
          </w:tcPr>
          <w:p w:rsidR="00690504" w:rsidRPr="00226935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820</w:t>
            </w:r>
          </w:p>
        </w:tc>
        <w:tc>
          <w:tcPr>
            <w:tcW w:w="992" w:type="dxa"/>
          </w:tcPr>
          <w:p w:rsidR="00690504" w:rsidRPr="00DA6EB9" w:rsidRDefault="000B50D7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690504"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1134" w:type="dxa"/>
          </w:tcPr>
          <w:p w:rsidR="00690504" w:rsidRPr="00DA6EB9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CE5031">
        <w:trPr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黄涵</w:t>
            </w:r>
          </w:p>
        </w:tc>
        <w:tc>
          <w:tcPr>
            <w:tcW w:w="5620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打包程序的测试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43A40" w:rsidRDefault="0097540B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</w:p>
        </w:tc>
        <w:tc>
          <w:tcPr>
            <w:tcW w:w="992" w:type="dxa"/>
          </w:tcPr>
          <w:p w:rsidR="00343A40" w:rsidRPr="00DA6EB9" w:rsidRDefault="000B50D7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343A4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CE5031">
        <w:trPr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高明骏</w:t>
            </w:r>
          </w:p>
        </w:tc>
        <w:tc>
          <w:tcPr>
            <w:tcW w:w="5620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43A40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0h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CE5031">
        <w:trPr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赵永驰</w:t>
            </w:r>
          </w:p>
        </w:tc>
        <w:tc>
          <w:tcPr>
            <w:tcW w:w="5620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主动学习设计文档；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制作；</w:t>
            </w: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43A40" w:rsidRPr="00931AC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43A40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1200</w:t>
            </w:r>
          </w:p>
        </w:tc>
        <w:tc>
          <w:tcPr>
            <w:tcW w:w="992" w:type="dxa"/>
          </w:tcPr>
          <w:p w:rsidR="00343A40" w:rsidRPr="00DA6EB9" w:rsidRDefault="000B50D7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="00343A4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CE5031">
        <w:trPr>
          <w:trHeight w:val="308"/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王茵迪</w:t>
            </w:r>
          </w:p>
        </w:tc>
        <w:tc>
          <w:tcPr>
            <w:tcW w:w="5620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改进设计报告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页，对代码结构进行修改</w:t>
            </w:r>
            <w:r w:rsidR="00BA7498"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</w:p>
        </w:tc>
        <w:tc>
          <w:tcPr>
            <w:tcW w:w="1134" w:type="dxa"/>
          </w:tcPr>
          <w:p w:rsidR="00343A40" w:rsidRPr="00DA6EB9" w:rsidRDefault="00BA7498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43A40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700</w:t>
            </w:r>
          </w:p>
        </w:tc>
        <w:tc>
          <w:tcPr>
            <w:tcW w:w="992" w:type="dxa"/>
          </w:tcPr>
          <w:p w:rsidR="00343A40" w:rsidRPr="00DA6EB9" w:rsidRDefault="000B50D7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="00343A4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CE5031">
        <w:trPr>
          <w:trHeight w:val="308"/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吴振赫</w:t>
            </w:r>
          </w:p>
        </w:tc>
        <w:tc>
          <w:tcPr>
            <w:tcW w:w="5620" w:type="dxa"/>
          </w:tcPr>
          <w:p w:rsidR="00343A40" w:rsidRPr="00DA6EB9" w:rsidRDefault="00BA7498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打包功能；</w:t>
            </w:r>
            <w:r w:rsidR="00EF2D04" w:rsidRPr="00460C2C">
              <w:rPr>
                <w:rFonts w:ascii="Times New Roman" w:hAnsi="Times New Roman" w:cs="Times New Roman"/>
                <w:sz w:val="21"/>
                <w:szCs w:val="21"/>
              </w:rPr>
              <w:t>开发文档的前两章</w:t>
            </w:r>
            <w:r w:rsidR="00EF2D04"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  <w:r w:rsidR="00EF2D04" w:rsidRPr="00460C2C">
              <w:rPr>
                <w:rFonts w:ascii="Times New Roman" w:hAnsi="Times New Roman" w:cs="Times New Roman"/>
                <w:sz w:val="21"/>
                <w:szCs w:val="21"/>
              </w:rPr>
              <w:t>两页</w:t>
            </w:r>
            <w:r w:rsidR="00EF2D04" w:rsidRPr="00460C2C">
              <w:rPr>
                <w:rFonts w:ascii="Times New Roman" w:hAnsi="Times New Roman" w:cs="Times New Roman"/>
                <w:sz w:val="21"/>
                <w:szCs w:val="21"/>
              </w:rPr>
              <w:t>ppt</w:t>
            </w:r>
            <w:r w:rsidR="00EF2D04"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</w:p>
        </w:tc>
        <w:tc>
          <w:tcPr>
            <w:tcW w:w="1134" w:type="dxa"/>
          </w:tcPr>
          <w:p w:rsidR="00343A40" w:rsidRPr="00DA6EB9" w:rsidRDefault="00BA7498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43A40" w:rsidRDefault="00BA7498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</w:p>
        </w:tc>
        <w:tc>
          <w:tcPr>
            <w:tcW w:w="992" w:type="dxa"/>
          </w:tcPr>
          <w:p w:rsidR="00343A40" w:rsidRPr="00DA6EB9" w:rsidRDefault="000B50D7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420F43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BA7498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48582B" w:rsidRDefault="0048582B" w:rsidP="0048582B">
      <w:pPr>
        <w:pStyle w:val="3"/>
      </w:pPr>
      <w:r>
        <w:rPr>
          <w:rFonts w:hint="eastAsia"/>
        </w:rPr>
        <w:t>（二）软件测试</w:t>
      </w:r>
    </w:p>
    <w:p w:rsidR="0048582B" w:rsidRPr="00DA6EB9" w:rsidRDefault="0048582B" w:rsidP="0048582B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软件测试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>
        <w:rPr>
          <w:rFonts w:ascii="Times New Roman" w:hAnsi="Times New Roman" w:cs="Times New Roman"/>
          <w:b/>
          <w:szCs w:val="32"/>
        </w:rPr>
        <w:t>515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1536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5904"/>
        <w:gridCol w:w="1134"/>
        <w:gridCol w:w="1134"/>
        <w:gridCol w:w="1134"/>
        <w:gridCol w:w="909"/>
      </w:tblGrid>
      <w:tr w:rsidR="000F333D" w:rsidRPr="00DA6EB9" w:rsidTr="000F333D">
        <w:trPr>
          <w:trHeight w:val="570"/>
          <w:jc w:val="center"/>
        </w:trPr>
        <w:tc>
          <w:tcPr>
            <w:tcW w:w="1321" w:type="dxa"/>
          </w:tcPr>
          <w:p w:rsidR="000F333D" w:rsidRPr="008F26A2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5904" w:type="dxa"/>
          </w:tcPr>
          <w:p w:rsidR="000F333D" w:rsidRPr="00DA6EB9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完成工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作</w:t>
            </w:r>
            <w:r>
              <w:rPr>
                <w:rFonts w:hint="eastAsia"/>
              </w:rPr>
              <w:t>（测试代码，给出测试哪部分代码；测试说明文档，测试报告等，分别给出完成部分）</w:t>
            </w:r>
          </w:p>
        </w:tc>
        <w:tc>
          <w:tcPr>
            <w:tcW w:w="1134" w:type="dxa"/>
          </w:tcPr>
          <w:p w:rsidR="000F333D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代码行数</w:t>
            </w:r>
          </w:p>
          <w:p w:rsidR="000F333D" w:rsidRPr="00DA6EB9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F333D" w:rsidRPr="00DA6EB9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文档字数</w:t>
            </w:r>
          </w:p>
        </w:tc>
        <w:tc>
          <w:tcPr>
            <w:tcW w:w="1134" w:type="dxa"/>
          </w:tcPr>
          <w:p w:rsidR="000F333D" w:rsidRPr="00DA6EB9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耗时</w:t>
            </w:r>
          </w:p>
        </w:tc>
        <w:tc>
          <w:tcPr>
            <w:tcW w:w="909" w:type="dxa"/>
          </w:tcPr>
          <w:p w:rsidR="000F333D" w:rsidRPr="00DA6EB9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备注</w:t>
            </w:r>
          </w:p>
          <w:p w:rsidR="000F333D" w:rsidRPr="00DA6EB9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333D" w:rsidRPr="00DA6EB9" w:rsidTr="000F333D">
        <w:trPr>
          <w:jc w:val="center"/>
        </w:trPr>
        <w:tc>
          <w:tcPr>
            <w:tcW w:w="1321" w:type="dxa"/>
          </w:tcPr>
          <w:p w:rsidR="000F333D" w:rsidRPr="00DA6EB9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张崇智</w:t>
            </w:r>
          </w:p>
        </w:tc>
        <w:tc>
          <w:tcPr>
            <w:tcW w:w="5904" w:type="dxa"/>
          </w:tcPr>
          <w:p w:rsidR="000F333D" w:rsidRPr="00417E92" w:rsidRDefault="004953D0" w:rsidP="004953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完成测试文档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章节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制作</w:t>
            </w:r>
          </w:p>
        </w:tc>
        <w:tc>
          <w:tcPr>
            <w:tcW w:w="1134" w:type="dxa"/>
          </w:tcPr>
          <w:p w:rsidR="000F333D" w:rsidRPr="00DA6EB9" w:rsidRDefault="004953D0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1134" w:type="dxa"/>
          </w:tcPr>
          <w:p w:rsidR="000F333D" w:rsidRDefault="00E40047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1000</w:t>
            </w:r>
          </w:p>
        </w:tc>
        <w:tc>
          <w:tcPr>
            <w:tcW w:w="1134" w:type="dxa"/>
          </w:tcPr>
          <w:p w:rsidR="000F333D" w:rsidRPr="00DA6EB9" w:rsidRDefault="00A44A0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460C2C"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0F333D" w:rsidRPr="00DA6EB9" w:rsidRDefault="000F333D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90504" w:rsidRPr="00DA6EB9" w:rsidTr="000F333D">
        <w:trPr>
          <w:jc w:val="center"/>
        </w:trPr>
        <w:tc>
          <w:tcPr>
            <w:tcW w:w="1321" w:type="dxa"/>
          </w:tcPr>
          <w:p w:rsidR="00690504" w:rsidRPr="00DA6EB9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秦浩桐</w:t>
            </w:r>
          </w:p>
        </w:tc>
        <w:tc>
          <w:tcPr>
            <w:tcW w:w="5904" w:type="dxa"/>
          </w:tcPr>
          <w:p w:rsidR="00690504" w:rsidRPr="00DA6EB9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所有模块的测试代码，完成测试文档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.3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章节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制作</w:t>
            </w:r>
          </w:p>
        </w:tc>
        <w:tc>
          <w:tcPr>
            <w:tcW w:w="1134" w:type="dxa"/>
          </w:tcPr>
          <w:p w:rsidR="00690504" w:rsidRPr="008F1A52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250</w:t>
            </w:r>
          </w:p>
        </w:tc>
        <w:tc>
          <w:tcPr>
            <w:tcW w:w="1134" w:type="dxa"/>
          </w:tcPr>
          <w:p w:rsidR="00690504" w:rsidRPr="00226935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2283</w:t>
            </w:r>
          </w:p>
        </w:tc>
        <w:tc>
          <w:tcPr>
            <w:tcW w:w="1134" w:type="dxa"/>
          </w:tcPr>
          <w:p w:rsidR="00690504" w:rsidRPr="00DA6EB9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460C2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690504" w:rsidRPr="00DA6EB9" w:rsidRDefault="00690504" w:rsidP="00690504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0F333D">
        <w:trPr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黄涵</w:t>
            </w:r>
          </w:p>
        </w:tc>
        <w:tc>
          <w:tcPr>
            <w:tcW w:w="590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测试目标检测模块的功能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1134" w:type="dxa"/>
          </w:tcPr>
          <w:p w:rsidR="00343A40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43A40" w:rsidRPr="00DA6EB9" w:rsidRDefault="00460C2C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343A4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0F333D">
        <w:trPr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高明骏</w:t>
            </w:r>
          </w:p>
        </w:tc>
        <w:tc>
          <w:tcPr>
            <w:tcW w:w="590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测试说明文档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章节；测试评审检查单；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制作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43A40" w:rsidRPr="00DA6EB9" w:rsidRDefault="00460C2C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100</w:t>
            </w:r>
          </w:p>
        </w:tc>
        <w:tc>
          <w:tcPr>
            <w:tcW w:w="1134" w:type="dxa"/>
          </w:tcPr>
          <w:p w:rsidR="00343A40" w:rsidRPr="00DA6EB9" w:rsidRDefault="00460C2C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0F333D">
        <w:trPr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赵永驰</w:t>
            </w:r>
          </w:p>
        </w:tc>
        <w:tc>
          <w:tcPr>
            <w:tcW w:w="590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测试文档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4.6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章节；写测试代码</w:t>
            </w:r>
          </w:p>
        </w:tc>
        <w:tc>
          <w:tcPr>
            <w:tcW w:w="1134" w:type="dxa"/>
          </w:tcPr>
          <w:p w:rsidR="00343A40" w:rsidRPr="00931AC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134" w:type="dxa"/>
          </w:tcPr>
          <w:p w:rsidR="00343A40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4300</w:t>
            </w:r>
          </w:p>
        </w:tc>
        <w:tc>
          <w:tcPr>
            <w:tcW w:w="1134" w:type="dxa"/>
          </w:tcPr>
          <w:p w:rsidR="00343A40" w:rsidRPr="00DA6EB9" w:rsidRDefault="00460C2C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756FCC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343A4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0F333D">
        <w:trPr>
          <w:trHeight w:val="308"/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王茵迪</w:t>
            </w:r>
          </w:p>
        </w:tc>
        <w:tc>
          <w:tcPr>
            <w:tcW w:w="590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测试样例代码</w:t>
            </w:r>
            <w:r w:rsidR="00EF2D04"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制作三页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 w:rsidR="00EF2D04"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测试说明文档第四章</w:t>
            </w:r>
          </w:p>
        </w:tc>
        <w:tc>
          <w:tcPr>
            <w:tcW w:w="1134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134" w:type="dxa"/>
          </w:tcPr>
          <w:p w:rsidR="00343A40" w:rsidRDefault="005F19E3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1134" w:type="dxa"/>
          </w:tcPr>
          <w:p w:rsidR="00343A40" w:rsidRPr="00DA6EB9" w:rsidRDefault="00756FCC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 w:rsidR="00343A40"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43A40" w:rsidRPr="00DA6EB9" w:rsidTr="000F333D">
        <w:trPr>
          <w:trHeight w:val="308"/>
          <w:jc w:val="center"/>
        </w:trPr>
        <w:tc>
          <w:tcPr>
            <w:tcW w:w="1321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吴振赫</w:t>
            </w:r>
          </w:p>
        </w:tc>
        <w:tc>
          <w:tcPr>
            <w:tcW w:w="5904" w:type="dxa"/>
          </w:tcPr>
          <w:p w:rsidR="00343A40" w:rsidRPr="00DA6EB9" w:rsidRDefault="00BA7498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相关</w:t>
            </w:r>
            <w:r w:rsidR="00756FCC">
              <w:rPr>
                <w:rFonts w:ascii="Times New Roman" w:hAnsi="Times New Roman" w:cs="Times New Roman" w:hint="eastAsia"/>
                <w:sz w:val="21"/>
                <w:szCs w:val="21"/>
              </w:rPr>
              <w:t>调试</w:t>
            </w:r>
            <w:r w:rsidR="00460C2C" w:rsidRPr="00460C2C">
              <w:rPr>
                <w:rFonts w:ascii="Times New Roman" w:hAnsi="Times New Roman" w:cs="Times New Roman"/>
                <w:sz w:val="21"/>
                <w:szCs w:val="21"/>
              </w:rPr>
              <w:t>工作</w:t>
            </w:r>
          </w:p>
        </w:tc>
        <w:tc>
          <w:tcPr>
            <w:tcW w:w="1134" w:type="dxa"/>
          </w:tcPr>
          <w:p w:rsidR="00343A40" w:rsidRPr="00DA6EB9" w:rsidRDefault="00460C2C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1134" w:type="dxa"/>
          </w:tcPr>
          <w:p w:rsidR="00343A40" w:rsidRDefault="00460C2C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500</w:t>
            </w:r>
          </w:p>
        </w:tc>
        <w:tc>
          <w:tcPr>
            <w:tcW w:w="1134" w:type="dxa"/>
          </w:tcPr>
          <w:p w:rsidR="00343A40" w:rsidRPr="00DA6EB9" w:rsidRDefault="00756FCC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 w:rsidR="00460C2C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343A40" w:rsidRPr="00DA6EB9" w:rsidRDefault="00343A40" w:rsidP="00343A4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8441DB" w:rsidRDefault="008441DB" w:rsidP="008441DB">
      <w:pPr>
        <w:pStyle w:val="3"/>
      </w:pPr>
      <w:r>
        <w:rPr>
          <w:rFonts w:hint="eastAsia"/>
        </w:rPr>
        <w:t>（三）其余工作量</w:t>
      </w:r>
    </w:p>
    <w:p w:rsidR="008441DB" w:rsidRPr="00DA6EB9" w:rsidRDefault="00667392" w:rsidP="008441DB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其余</w:t>
      </w:r>
      <w:r w:rsidR="008441DB">
        <w:rPr>
          <w:rFonts w:ascii="Times New Roman" w:hAnsi="Times New Roman" w:cs="Times New Roman"/>
          <w:b/>
          <w:szCs w:val="32"/>
        </w:rPr>
        <w:t>工作量统计表</w:t>
      </w:r>
      <w:r w:rsidR="008441DB">
        <w:rPr>
          <w:rFonts w:ascii="Times New Roman" w:hAnsi="Times New Roman" w:cs="Times New Roman" w:hint="eastAsia"/>
          <w:b/>
          <w:szCs w:val="32"/>
        </w:rPr>
        <w:t>（</w:t>
      </w:r>
      <w:r w:rsidR="008441DB">
        <w:rPr>
          <w:rFonts w:ascii="Times New Roman" w:hAnsi="Times New Roman" w:cs="Times New Roman" w:hint="eastAsia"/>
          <w:b/>
          <w:szCs w:val="32"/>
        </w:rPr>
        <w:t>0</w:t>
      </w:r>
      <w:r w:rsidR="008441DB">
        <w:rPr>
          <w:rFonts w:ascii="Times New Roman" w:hAnsi="Times New Roman" w:cs="Times New Roman"/>
          <w:b/>
          <w:szCs w:val="32"/>
        </w:rPr>
        <w:t>515</w:t>
      </w:r>
      <w:r w:rsidR="008441DB"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0402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5620"/>
        <w:gridCol w:w="1418"/>
        <w:gridCol w:w="1134"/>
        <w:gridCol w:w="909"/>
      </w:tblGrid>
      <w:tr w:rsidR="008441DB" w:rsidRPr="00DA6EB9" w:rsidTr="008A1371">
        <w:trPr>
          <w:trHeight w:val="570"/>
          <w:jc w:val="center"/>
        </w:trPr>
        <w:tc>
          <w:tcPr>
            <w:tcW w:w="1321" w:type="dxa"/>
          </w:tcPr>
          <w:p w:rsidR="008441DB" w:rsidRPr="008F26A2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5620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完成工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作</w:t>
            </w:r>
            <w:r w:rsidR="00667392">
              <w:rPr>
                <w:rFonts w:ascii="Times New Roman" w:hAnsi="Times New Roman" w:cs="Times New Roman" w:hint="eastAsia"/>
                <w:sz w:val="21"/>
                <w:szCs w:val="21"/>
              </w:rPr>
              <w:t>（文档整合，文档审核，工作量统计等）</w:t>
            </w:r>
          </w:p>
        </w:tc>
        <w:tc>
          <w:tcPr>
            <w:tcW w:w="1418" w:type="dxa"/>
          </w:tcPr>
          <w:p w:rsidR="008441DB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代码行数</w:t>
            </w:r>
            <w:r w:rsidR="00667392">
              <w:rPr>
                <w:rFonts w:ascii="Times New Roman" w:hAnsi="Times New Roman" w:cs="Times New Roman" w:hint="eastAsia"/>
                <w:szCs w:val="21"/>
              </w:rPr>
              <w:t>或</w:t>
            </w:r>
          </w:p>
          <w:p w:rsidR="008441DB" w:rsidRPr="00DA6EB9" w:rsidRDefault="00667392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文档字数</w:t>
            </w:r>
          </w:p>
        </w:tc>
        <w:tc>
          <w:tcPr>
            <w:tcW w:w="1134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耗时</w:t>
            </w:r>
          </w:p>
        </w:tc>
        <w:tc>
          <w:tcPr>
            <w:tcW w:w="909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备注</w:t>
            </w:r>
          </w:p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41DB" w:rsidRPr="00DA6EB9" w:rsidTr="008A1371">
        <w:trPr>
          <w:trHeight w:val="570"/>
          <w:jc w:val="center"/>
        </w:trPr>
        <w:tc>
          <w:tcPr>
            <w:tcW w:w="1321" w:type="dxa"/>
          </w:tcPr>
          <w:p w:rsidR="008441DB" w:rsidRPr="008F26A2" w:rsidRDefault="00BA7498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5620" w:type="dxa"/>
          </w:tcPr>
          <w:p w:rsidR="008441DB" w:rsidRPr="00DA6EB9" w:rsidRDefault="00BA7498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分配任务；组织设计文档和测试文档的编写和审核工作</w:t>
            </w:r>
          </w:p>
        </w:tc>
        <w:tc>
          <w:tcPr>
            <w:tcW w:w="1418" w:type="dxa"/>
          </w:tcPr>
          <w:p w:rsidR="008441DB" w:rsidRDefault="00BA7498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</w:p>
        </w:tc>
        <w:tc>
          <w:tcPr>
            <w:tcW w:w="1134" w:type="dxa"/>
          </w:tcPr>
          <w:p w:rsidR="008441DB" w:rsidRPr="00DA6EB9" w:rsidRDefault="000B50D7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</w:t>
            </w:r>
            <w:r w:rsidR="00BA7498"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909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41DB" w:rsidRPr="00DA6EB9" w:rsidTr="008A1371">
        <w:trPr>
          <w:trHeight w:val="570"/>
          <w:jc w:val="center"/>
        </w:trPr>
        <w:tc>
          <w:tcPr>
            <w:tcW w:w="1321" w:type="dxa"/>
          </w:tcPr>
          <w:p w:rsidR="008441DB" w:rsidRPr="008F26A2" w:rsidRDefault="00690504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5620" w:type="dxa"/>
          </w:tcPr>
          <w:p w:rsidR="008441DB" w:rsidRPr="00DA6EB9" w:rsidRDefault="00690504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完成文档审核、测试用例编号规范化等。</w:t>
            </w:r>
          </w:p>
        </w:tc>
        <w:tc>
          <w:tcPr>
            <w:tcW w:w="1418" w:type="dxa"/>
          </w:tcPr>
          <w:p w:rsidR="008441DB" w:rsidRDefault="00BA7498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1134" w:type="dxa"/>
          </w:tcPr>
          <w:p w:rsidR="008441DB" w:rsidRPr="00DA6EB9" w:rsidRDefault="000B50D7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  <w:r w:rsidR="00BA7498">
              <w:rPr>
                <w:rFonts w:ascii="Times New Roman" w:hAnsi="Times New Roman" w:cs="Times New Roman"/>
                <w:szCs w:val="21"/>
              </w:rPr>
              <w:t>h</w:t>
            </w:r>
          </w:p>
        </w:tc>
        <w:tc>
          <w:tcPr>
            <w:tcW w:w="909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41DB" w:rsidRPr="00DA6EB9" w:rsidTr="008A1371">
        <w:trPr>
          <w:trHeight w:val="308"/>
          <w:jc w:val="center"/>
        </w:trPr>
        <w:tc>
          <w:tcPr>
            <w:tcW w:w="1321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全体组员</w:t>
            </w:r>
          </w:p>
        </w:tc>
        <w:tc>
          <w:tcPr>
            <w:tcW w:w="5620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两次会议</w:t>
            </w:r>
          </w:p>
        </w:tc>
        <w:tc>
          <w:tcPr>
            <w:tcW w:w="1418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909" w:type="dxa"/>
          </w:tcPr>
          <w:p w:rsidR="008441DB" w:rsidRPr="00DA6EB9" w:rsidRDefault="008441DB" w:rsidP="008A137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8441DB" w:rsidRPr="00DA6EB9" w:rsidRDefault="008441DB" w:rsidP="008441DB">
      <w:pPr>
        <w:pStyle w:val="1"/>
        <w:ind w:firstLineChars="0" w:firstLine="0"/>
        <w:rPr>
          <w:rFonts w:ascii="Times New Roman" w:hAnsi="Times New Roman" w:cs="Times New Roman"/>
          <w:kern w:val="0"/>
          <w:szCs w:val="21"/>
        </w:rPr>
      </w:pPr>
    </w:p>
    <w:p w:rsidR="00BA0329" w:rsidRPr="008441DB" w:rsidRDefault="008441DB" w:rsidP="000A78CA">
      <w:r>
        <w:rPr>
          <w:rFonts w:hint="eastAsia"/>
        </w:rPr>
        <w:t>注：全体组员包括</w:t>
      </w:r>
      <w:r w:rsidRPr="008F26A2">
        <w:rPr>
          <w:rFonts w:eastAsiaTheme="minorHAnsi" w:cs="Times New Roman" w:hint="eastAsia"/>
          <w:szCs w:val="21"/>
        </w:rPr>
        <w:t>张崇智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赵永驰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王茵迪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吴振赫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秦浩桐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黄涵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高明骏</w:t>
      </w:r>
    </w:p>
    <w:sectPr w:rsidR="00BA0329" w:rsidRPr="008441DB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1C18A4"/>
    <w:multiLevelType w:val="hybridMultilevel"/>
    <w:tmpl w:val="F6860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55019"/>
    <w:rsid w:val="0007023F"/>
    <w:rsid w:val="000900C0"/>
    <w:rsid w:val="000A03BD"/>
    <w:rsid w:val="000A78CA"/>
    <w:rsid w:val="000B50D7"/>
    <w:rsid w:val="000D1A27"/>
    <w:rsid w:val="000D79C8"/>
    <w:rsid w:val="000F333D"/>
    <w:rsid w:val="00116D27"/>
    <w:rsid w:val="00121751"/>
    <w:rsid w:val="00157930"/>
    <w:rsid w:val="001C0E3A"/>
    <w:rsid w:val="001C0FDD"/>
    <w:rsid w:val="001E29CA"/>
    <w:rsid w:val="00260071"/>
    <w:rsid w:val="00290005"/>
    <w:rsid w:val="002A04B2"/>
    <w:rsid w:val="002A1895"/>
    <w:rsid w:val="002A69CE"/>
    <w:rsid w:val="002A6DE0"/>
    <w:rsid w:val="002B0DF2"/>
    <w:rsid w:val="002C794B"/>
    <w:rsid w:val="002D78AB"/>
    <w:rsid w:val="002E0A01"/>
    <w:rsid w:val="002F5103"/>
    <w:rsid w:val="00311BA9"/>
    <w:rsid w:val="00343A40"/>
    <w:rsid w:val="00351A24"/>
    <w:rsid w:val="00361768"/>
    <w:rsid w:val="00366072"/>
    <w:rsid w:val="0036640C"/>
    <w:rsid w:val="003907A6"/>
    <w:rsid w:val="003E5FEE"/>
    <w:rsid w:val="004022CB"/>
    <w:rsid w:val="00420F43"/>
    <w:rsid w:val="004231D6"/>
    <w:rsid w:val="0042414E"/>
    <w:rsid w:val="00426B9B"/>
    <w:rsid w:val="00460C2C"/>
    <w:rsid w:val="00476482"/>
    <w:rsid w:val="0048582B"/>
    <w:rsid w:val="00494CE2"/>
    <w:rsid w:val="004953D0"/>
    <w:rsid w:val="004A68DC"/>
    <w:rsid w:val="004C432E"/>
    <w:rsid w:val="005109D0"/>
    <w:rsid w:val="00520643"/>
    <w:rsid w:val="0057094D"/>
    <w:rsid w:val="005953C9"/>
    <w:rsid w:val="005E65C8"/>
    <w:rsid w:val="005F19E3"/>
    <w:rsid w:val="006035BA"/>
    <w:rsid w:val="006041ED"/>
    <w:rsid w:val="00607C49"/>
    <w:rsid w:val="00651B44"/>
    <w:rsid w:val="00667392"/>
    <w:rsid w:val="00675EB9"/>
    <w:rsid w:val="006800FC"/>
    <w:rsid w:val="00685818"/>
    <w:rsid w:val="00690504"/>
    <w:rsid w:val="006912DF"/>
    <w:rsid w:val="006B257B"/>
    <w:rsid w:val="006D6322"/>
    <w:rsid w:val="006D7B99"/>
    <w:rsid w:val="007003C7"/>
    <w:rsid w:val="007028B4"/>
    <w:rsid w:val="00756FCC"/>
    <w:rsid w:val="00760CB8"/>
    <w:rsid w:val="00763287"/>
    <w:rsid w:val="00783BF6"/>
    <w:rsid w:val="007B6975"/>
    <w:rsid w:val="007E3A3D"/>
    <w:rsid w:val="007F385E"/>
    <w:rsid w:val="007F78B0"/>
    <w:rsid w:val="00801B6A"/>
    <w:rsid w:val="008043BF"/>
    <w:rsid w:val="0080625A"/>
    <w:rsid w:val="0082203A"/>
    <w:rsid w:val="00836919"/>
    <w:rsid w:val="008441DB"/>
    <w:rsid w:val="00864D8A"/>
    <w:rsid w:val="0087240B"/>
    <w:rsid w:val="00891CDD"/>
    <w:rsid w:val="008B48EC"/>
    <w:rsid w:val="008E0B78"/>
    <w:rsid w:val="008E26C8"/>
    <w:rsid w:val="008F26A2"/>
    <w:rsid w:val="009607D6"/>
    <w:rsid w:val="009745D0"/>
    <w:rsid w:val="0097540B"/>
    <w:rsid w:val="00995DC7"/>
    <w:rsid w:val="009D712A"/>
    <w:rsid w:val="009E10A5"/>
    <w:rsid w:val="00A15267"/>
    <w:rsid w:val="00A2544B"/>
    <w:rsid w:val="00A25A6E"/>
    <w:rsid w:val="00A44A0D"/>
    <w:rsid w:val="00A65D9F"/>
    <w:rsid w:val="00A91195"/>
    <w:rsid w:val="00A96CF4"/>
    <w:rsid w:val="00AC50A0"/>
    <w:rsid w:val="00AC5814"/>
    <w:rsid w:val="00AE3409"/>
    <w:rsid w:val="00AF653A"/>
    <w:rsid w:val="00AF68B8"/>
    <w:rsid w:val="00B174A1"/>
    <w:rsid w:val="00B20352"/>
    <w:rsid w:val="00B5515D"/>
    <w:rsid w:val="00B601C5"/>
    <w:rsid w:val="00B60FFC"/>
    <w:rsid w:val="00B80467"/>
    <w:rsid w:val="00BA0329"/>
    <w:rsid w:val="00BA7498"/>
    <w:rsid w:val="00BF150C"/>
    <w:rsid w:val="00C04D96"/>
    <w:rsid w:val="00C61375"/>
    <w:rsid w:val="00C64C09"/>
    <w:rsid w:val="00C72799"/>
    <w:rsid w:val="00C81F88"/>
    <w:rsid w:val="00CC1F3A"/>
    <w:rsid w:val="00CD262B"/>
    <w:rsid w:val="00CE5031"/>
    <w:rsid w:val="00CE5435"/>
    <w:rsid w:val="00CE5F2C"/>
    <w:rsid w:val="00CF0406"/>
    <w:rsid w:val="00CF11A7"/>
    <w:rsid w:val="00CF1703"/>
    <w:rsid w:val="00CF3694"/>
    <w:rsid w:val="00D51898"/>
    <w:rsid w:val="00D604AC"/>
    <w:rsid w:val="00DA6EB9"/>
    <w:rsid w:val="00E40047"/>
    <w:rsid w:val="00E7597F"/>
    <w:rsid w:val="00E86038"/>
    <w:rsid w:val="00EA4172"/>
    <w:rsid w:val="00ED0381"/>
    <w:rsid w:val="00EF2D04"/>
    <w:rsid w:val="00EF4882"/>
    <w:rsid w:val="00F40308"/>
    <w:rsid w:val="00F61E8F"/>
    <w:rsid w:val="00F639C8"/>
    <w:rsid w:val="00F91339"/>
    <w:rsid w:val="00F9416A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69D80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161</cp:revision>
  <dcterms:created xsi:type="dcterms:W3CDTF">2020-03-24T04:24:00Z</dcterms:created>
  <dcterms:modified xsi:type="dcterms:W3CDTF">2020-05-21T08:08:00Z</dcterms:modified>
</cp:coreProperties>
</file>