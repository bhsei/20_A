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</w:t>
      </w:r>
      <w:r w:rsidR="00781E0A">
        <w:rPr>
          <w:rFonts w:hint="eastAsia"/>
        </w:rPr>
        <w:t>测试</w:t>
      </w:r>
      <w:r w:rsidR="000A03BD">
        <w:rPr>
          <w:rFonts w:hint="eastAsia"/>
        </w:rPr>
        <w:t>评审</w:t>
      </w:r>
      <w:r w:rsidR="00CD262B">
        <w:rPr>
          <w:rFonts w:hint="eastAsia"/>
        </w:rPr>
        <w:t>——A-</w:t>
      </w:r>
      <w:r w:rsidR="0001060B">
        <w:rPr>
          <w:rFonts w:hint="eastAsia"/>
        </w:rPr>
        <w:t>D、E</w:t>
      </w:r>
    </w:p>
    <w:p w:rsidR="00C72799" w:rsidRDefault="00C72799" w:rsidP="000A03BD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</w:t>
      </w:r>
      <w:r w:rsidR="000A03BD">
        <w:rPr>
          <w:rFonts w:ascii="Times New Roman" w:hAnsi="Times New Roman" w:cs="Times New Roman" w:hint="eastAsia"/>
          <w:b/>
          <w:szCs w:val="32"/>
        </w:rPr>
        <w:t>评审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781E0A">
        <w:rPr>
          <w:rFonts w:ascii="Times New Roman" w:hAnsi="Times New Roman" w:cs="Times New Roman"/>
          <w:b/>
          <w:szCs w:val="32"/>
        </w:rPr>
        <w:t>52</w:t>
      </w:r>
      <w:r w:rsidR="0001060B">
        <w:rPr>
          <w:rFonts w:ascii="Times New Roman" w:hAnsi="Times New Roman" w:cs="Times New Roman"/>
          <w:b/>
          <w:szCs w:val="32"/>
        </w:rPr>
        <w:t>9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C72799" w:rsidRPr="001C0E3A" w:rsidRDefault="001C0E3A" w:rsidP="00CC1F3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对</w:t>
      </w:r>
      <w:r w:rsidR="0001060B">
        <w:rPr>
          <w:rFonts w:ascii="Times New Roman" w:hAnsi="Times New Roman" w:cs="Times New Roman" w:hint="eastAsia"/>
          <w:sz w:val="24"/>
          <w:szCs w:val="32"/>
        </w:rPr>
        <w:t>D</w:t>
      </w:r>
      <w:r>
        <w:rPr>
          <w:rFonts w:ascii="Times New Roman" w:hAnsi="Times New Roman" w:cs="Times New Roman" w:hint="eastAsia"/>
          <w:sz w:val="24"/>
          <w:szCs w:val="32"/>
        </w:rPr>
        <w:t>组报告</w:t>
      </w:r>
      <w:r w:rsidR="000A03BD">
        <w:rPr>
          <w:rFonts w:ascii="Times New Roman" w:hAnsi="Times New Roman" w:cs="Times New Roman" w:hint="eastAsia"/>
          <w:sz w:val="24"/>
          <w:szCs w:val="32"/>
        </w:rPr>
        <w:t>问题</w:t>
      </w:r>
      <w:r w:rsidR="00C72799">
        <w:rPr>
          <w:rFonts w:ascii="Times New Roman" w:hAnsi="Times New Roman" w:cs="Times New Roman"/>
          <w:sz w:val="24"/>
          <w:szCs w:val="32"/>
        </w:rPr>
        <w:t>个数：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 w:rsidR="00781E0A">
        <w:rPr>
          <w:rFonts w:ascii="Times New Roman" w:hAnsi="Times New Roman" w:cs="Times New Roman"/>
          <w:sz w:val="24"/>
          <w:szCs w:val="32"/>
        </w:rPr>
        <w:t xml:space="preserve"> </w:t>
      </w:r>
      <w:r w:rsidR="004227AC">
        <w:rPr>
          <w:rFonts w:ascii="Times New Roman" w:hAnsi="Times New Roman" w:cs="Times New Roman"/>
          <w:sz w:val="24"/>
          <w:szCs w:val="32"/>
        </w:rPr>
        <w:t>28</w:t>
      </w:r>
      <w:r w:rsidR="00CC1F3A">
        <w:rPr>
          <w:rFonts w:ascii="Times New Roman" w:hAnsi="Times New Roman" w:cs="Times New Roman" w:hint="eastAsia"/>
          <w:sz w:val="24"/>
          <w:szCs w:val="32"/>
        </w:rPr>
        <w:t>个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>
        <w:rPr>
          <w:rFonts w:ascii="Times New Roman" w:hAnsi="Times New Roman" w:cs="Times New Roman"/>
          <w:sz w:val="24"/>
          <w:szCs w:val="32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32"/>
        </w:rPr>
        <w:t>对</w:t>
      </w:r>
      <w:r w:rsidR="0001060B">
        <w:rPr>
          <w:rFonts w:ascii="Times New Roman" w:hAnsi="Times New Roman" w:cs="Times New Roman" w:hint="eastAsia"/>
          <w:sz w:val="24"/>
          <w:szCs w:val="32"/>
        </w:rPr>
        <w:t>E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__</w:t>
      </w:r>
      <w:r w:rsidR="00781E0A">
        <w:rPr>
          <w:rFonts w:ascii="Times New Roman" w:hAnsi="Times New Roman" w:cs="Times New Roman"/>
          <w:sz w:val="24"/>
          <w:szCs w:val="32"/>
        </w:rPr>
        <w:t xml:space="preserve"> </w:t>
      </w:r>
      <w:r w:rsidR="004227AC">
        <w:rPr>
          <w:rFonts w:ascii="Times New Roman" w:hAnsi="Times New Roman" w:cs="Times New Roman"/>
          <w:sz w:val="24"/>
          <w:szCs w:val="32"/>
        </w:rPr>
        <w:t>23</w:t>
      </w:r>
      <w:r w:rsidR="00CC1F3A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__</w:t>
      </w:r>
    </w:p>
    <w:tbl>
      <w:tblPr>
        <w:tblStyle w:val="a3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1243"/>
        <w:gridCol w:w="2726"/>
        <w:gridCol w:w="1134"/>
        <w:gridCol w:w="2126"/>
        <w:gridCol w:w="992"/>
      </w:tblGrid>
      <w:tr w:rsidR="00A85E83" w:rsidTr="00B80E84">
        <w:trPr>
          <w:trHeight w:val="570"/>
          <w:jc w:val="center"/>
        </w:trPr>
        <w:tc>
          <w:tcPr>
            <w:tcW w:w="1321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评审组别</w:t>
            </w:r>
          </w:p>
        </w:tc>
        <w:tc>
          <w:tcPr>
            <w:tcW w:w="1243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提出问题个数</w:t>
            </w:r>
          </w:p>
        </w:tc>
        <w:tc>
          <w:tcPr>
            <w:tcW w:w="2726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（说明书、测试报告或进行本地测试）</w:t>
            </w:r>
          </w:p>
        </w:tc>
        <w:tc>
          <w:tcPr>
            <w:tcW w:w="1134" w:type="dxa"/>
          </w:tcPr>
          <w:p w:rsidR="00A85E83" w:rsidRPr="00A85E83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2126" w:type="dxa"/>
          </w:tcPr>
          <w:p w:rsidR="00A85E83" w:rsidRPr="00A85E83" w:rsidRDefault="00A85E83" w:rsidP="009078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其他工作</w:t>
            </w:r>
          </w:p>
          <w:p w:rsidR="00A85E83" w:rsidRPr="00A85E83" w:rsidRDefault="00A85E83" w:rsidP="009078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制作，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与其他组沟通等</w:t>
            </w: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  <w:tc>
          <w:tcPr>
            <w:tcW w:w="992" w:type="dxa"/>
          </w:tcPr>
          <w:p w:rsidR="00A85E83" w:rsidRPr="00A85E83" w:rsidRDefault="00A85E83" w:rsidP="009078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耗时</w:t>
            </w:r>
          </w:p>
        </w:tc>
      </w:tr>
      <w:tr w:rsidR="00A85E83" w:rsidTr="00B80E84">
        <w:trPr>
          <w:jc w:val="center"/>
        </w:trPr>
        <w:tc>
          <w:tcPr>
            <w:tcW w:w="1321" w:type="dxa"/>
          </w:tcPr>
          <w:p w:rsidR="00A85E83" w:rsidRPr="008F26A2" w:rsidRDefault="00A85E83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226" w:type="dxa"/>
          </w:tcPr>
          <w:p w:rsidR="00A85E83" w:rsidRPr="008F26A2" w:rsidRDefault="00A90329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243" w:type="dxa"/>
          </w:tcPr>
          <w:p w:rsidR="00A85E83" w:rsidRPr="008F26A2" w:rsidRDefault="00A90329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2726" w:type="dxa"/>
          </w:tcPr>
          <w:p w:rsidR="00A85E83" w:rsidRPr="008F26A2" w:rsidRDefault="00A90329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85E83" w:rsidRDefault="00A90329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2126" w:type="dxa"/>
          </w:tcPr>
          <w:p w:rsidR="00A85E83" w:rsidRPr="00706F99" w:rsidRDefault="00A90329" w:rsidP="00706F9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992" w:type="dxa"/>
          </w:tcPr>
          <w:p w:rsidR="00A85E83" w:rsidRDefault="00A90329" w:rsidP="002C79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</w:tr>
      <w:tr w:rsidR="007B4125" w:rsidTr="00B80E84">
        <w:trPr>
          <w:jc w:val="center"/>
        </w:trPr>
        <w:tc>
          <w:tcPr>
            <w:tcW w:w="1321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22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1243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测试需求规格说明书</w:t>
            </w:r>
          </w:p>
        </w:tc>
        <w:tc>
          <w:tcPr>
            <w:tcW w:w="1134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  <w:tc>
          <w:tcPr>
            <w:tcW w:w="2126" w:type="dxa"/>
          </w:tcPr>
          <w:p w:rsidR="007B4125" w:rsidRPr="00706F99" w:rsidRDefault="00D57BD4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992" w:type="dxa"/>
          </w:tcPr>
          <w:p w:rsidR="007B4125" w:rsidRDefault="00D57BD4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</w:tr>
      <w:tr w:rsidR="007B4125" w:rsidTr="00B80E84">
        <w:trPr>
          <w:jc w:val="center"/>
        </w:trPr>
        <w:tc>
          <w:tcPr>
            <w:tcW w:w="1321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22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1243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72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  <w:tc>
          <w:tcPr>
            <w:tcW w:w="2126" w:type="dxa"/>
          </w:tcPr>
          <w:p w:rsidR="007B4125" w:rsidRPr="00706F99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制作部分</w:t>
            </w:r>
            <w:r>
              <w:rPr>
                <w:rFonts w:ascii="Times New Roman" w:hAnsi="Times New Roman" w:cs="Times New Roman" w:hint="eastAsia"/>
                <w:szCs w:val="21"/>
              </w:rPr>
              <w:t>PPT</w:t>
            </w:r>
          </w:p>
        </w:tc>
        <w:tc>
          <w:tcPr>
            <w:tcW w:w="992" w:type="dxa"/>
          </w:tcPr>
          <w:p w:rsidR="007B4125" w:rsidRDefault="007B4125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  <w:tr w:rsidR="007B4125" w:rsidTr="00B80E84">
        <w:trPr>
          <w:jc w:val="center"/>
        </w:trPr>
        <w:tc>
          <w:tcPr>
            <w:tcW w:w="1321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22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43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72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测试需求规格说明书</w:t>
            </w:r>
          </w:p>
        </w:tc>
        <w:tc>
          <w:tcPr>
            <w:tcW w:w="1134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2126" w:type="dxa"/>
          </w:tcPr>
          <w:p w:rsidR="007B4125" w:rsidRPr="00706F99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06F99">
              <w:rPr>
                <w:rFonts w:ascii="Times New Roman" w:hAnsi="Times New Roman" w:cs="Times New Roman" w:hint="eastAsia"/>
                <w:szCs w:val="21"/>
              </w:rPr>
              <w:t>与</w:t>
            </w:r>
            <w:r w:rsidRPr="00706F99"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706F99">
              <w:rPr>
                <w:rFonts w:ascii="Times New Roman" w:hAnsi="Times New Roman" w:cs="Times New Roman" w:hint="eastAsia"/>
                <w:szCs w:val="21"/>
              </w:rPr>
              <w:t>组沟通、制作</w:t>
            </w:r>
            <w:r w:rsidRPr="00706F99">
              <w:rPr>
                <w:rFonts w:ascii="Times New Roman" w:hAnsi="Times New Roman" w:cs="Times New Roman"/>
                <w:szCs w:val="21"/>
              </w:rPr>
              <w:t>1</w:t>
            </w:r>
            <w:r w:rsidRPr="00706F99">
              <w:rPr>
                <w:rFonts w:ascii="Times New Roman" w:hAnsi="Times New Roman" w:cs="Times New Roman" w:hint="eastAsia"/>
                <w:szCs w:val="21"/>
              </w:rPr>
              <w:t>页</w:t>
            </w:r>
            <w:r w:rsidRPr="00706F99">
              <w:rPr>
                <w:rFonts w:ascii="Times New Roman" w:hAnsi="Times New Roman" w:cs="Times New Roman" w:hint="eastAsia"/>
                <w:szCs w:val="21"/>
              </w:rPr>
              <w:t>PPT</w:t>
            </w:r>
            <w:r w:rsidRPr="00706F99">
              <w:rPr>
                <w:rFonts w:ascii="Times New Roman" w:hAnsi="Times New Roman" w:cs="Times New Roman" w:hint="eastAsia"/>
                <w:szCs w:val="21"/>
              </w:rPr>
              <w:t>、工作量统计、任务规划</w:t>
            </w:r>
            <w:r>
              <w:rPr>
                <w:rFonts w:ascii="Times New Roman" w:hAnsi="Times New Roman" w:cs="Times New Roman" w:hint="eastAsia"/>
                <w:szCs w:val="21"/>
              </w:rPr>
              <w:t>、测试报告添加结果截图</w:t>
            </w:r>
          </w:p>
        </w:tc>
        <w:tc>
          <w:tcPr>
            <w:tcW w:w="992" w:type="dxa"/>
          </w:tcPr>
          <w:p w:rsidR="007B4125" w:rsidRDefault="007B4125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6h</w:t>
            </w:r>
          </w:p>
        </w:tc>
      </w:tr>
      <w:tr w:rsidR="007B4125" w:rsidTr="00B80E84">
        <w:trPr>
          <w:jc w:val="center"/>
        </w:trPr>
        <w:tc>
          <w:tcPr>
            <w:tcW w:w="1321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22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1243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272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测试部分需求说明书和测试报告及本地测试</w:t>
            </w:r>
          </w:p>
        </w:tc>
        <w:tc>
          <w:tcPr>
            <w:tcW w:w="1134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5h</w:t>
            </w:r>
          </w:p>
        </w:tc>
        <w:tc>
          <w:tcPr>
            <w:tcW w:w="2126" w:type="dxa"/>
          </w:tcPr>
          <w:p w:rsidR="007B4125" w:rsidRDefault="001C34BB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无</w:t>
            </w:r>
          </w:p>
        </w:tc>
        <w:tc>
          <w:tcPr>
            <w:tcW w:w="992" w:type="dxa"/>
          </w:tcPr>
          <w:p w:rsidR="007B4125" w:rsidRDefault="001C34BB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</w:tr>
      <w:tr w:rsidR="004227AC" w:rsidTr="00B80E84">
        <w:trPr>
          <w:trHeight w:val="308"/>
          <w:jc w:val="center"/>
        </w:trPr>
        <w:tc>
          <w:tcPr>
            <w:tcW w:w="1321" w:type="dxa"/>
          </w:tcPr>
          <w:p w:rsidR="004227AC" w:rsidRPr="008F26A2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226" w:type="dxa"/>
          </w:tcPr>
          <w:p w:rsidR="004227AC" w:rsidRPr="008F26A2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43" w:type="dxa"/>
          </w:tcPr>
          <w:p w:rsidR="004227AC" w:rsidRPr="008F26A2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726" w:type="dxa"/>
          </w:tcPr>
          <w:p w:rsidR="004227AC" w:rsidRPr="008F26A2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软件问题报告</w:t>
            </w:r>
          </w:p>
        </w:tc>
        <w:tc>
          <w:tcPr>
            <w:tcW w:w="1134" w:type="dxa"/>
          </w:tcPr>
          <w:p w:rsidR="004227AC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2126" w:type="dxa"/>
          </w:tcPr>
          <w:p w:rsidR="004227AC" w:rsidRDefault="004227AC" w:rsidP="004227A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制作</w:t>
            </w: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1</w:t>
            </w: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页</w:t>
            </w: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PPT</w:t>
            </w:r>
          </w:p>
        </w:tc>
        <w:tc>
          <w:tcPr>
            <w:tcW w:w="992" w:type="dxa"/>
          </w:tcPr>
          <w:p w:rsidR="004227AC" w:rsidRDefault="004227AC" w:rsidP="004227A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  <w:tr w:rsidR="004227AC" w:rsidTr="00B80E84">
        <w:trPr>
          <w:trHeight w:val="308"/>
          <w:jc w:val="center"/>
        </w:trPr>
        <w:tc>
          <w:tcPr>
            <w:tcW w:w="1321" w:type="dxa"/>
          </w:tcPr>
          <w:p w:rsidR="004227AC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226" w:type="dxa"/>
          </w:tcPr>
          <w:p w:rsidR="004227AC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43" w:type="dxa"/>
          </w:tcPr>
          <w:p w:rsidR="004227AC" w:rsidRPr="008F26A2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726" w:type="dxa"/>
          </w:tcPr>
          <w:p w:rsidR="004227AC" w:rsidRPr="008F26A2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软件问题报告</w:t>
            </w:r>
          </w:p>
        </w:tc>
        <w:tc>
          <w:tcPr>
            <w:tcW w:w="1134" w:type="dxa"/>
          </w:tcPr>
          <w:p w:rsidR="004227AC" w:rsidRDefault="004227AC" w:rsidP="004227A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  <w:tc>
          <w:tcPr>
            <w:tcW w:w="2126" w:type="dxa"/>
          </w:tcPr>
          <w:p w:rsidR="004227AC" w:rsidRDefault="004227AC" w:rsidP="004227A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制作</w:t>
            </w: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1</w:t>
            </w: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页</w:t>
            </w:r>
            <w:r w:rsidRPr="00AE00FC">
              <w:rPr>
                <w:rFonts w:ascii="Times New Roman" w:hAnsi="Times New Roman" w:cs="Times New Roman" w:hint="eastAsia"/>
                <w:sz w:val="21"/>
                <w:szCs w:val="32"/>
              </w:rPr>
              <w:t>PPT</w:t>
            </w:r>
          </w:p>
        </w:tc>
        <w:tc>
          <w:tcPr>
            <w:tcW w:w="992" w:type="dxa"/>
          </w:tcPr>
          <w:p w:rsidR="004227AC" w:rsidRDefault="004227AC" w:rsidP="004227A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:rsidR="00C72799" w:rsidRDefault="00C72799" w:rsidP="004231D6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pStyle w:val="3"/>
      </w:pPr>
      <w:r>
        <w:rPr>
          <w:rFonts w:hint="eastAsia"/>
        </w:rPr>
        <w:t>（二）</w:t>
      </w:r>
      <w:r w:rsidR="00C0691C">
        <w:rPr>
          <w:rFonts w:hint="eastAsia"/>
        </w:rPr>
        <w:t>测试</w:t>
      </w:r>
      <w:r>
        <w:rPr>
          <w:rFonts w:hint="eastAsia"/>
        </w:rPr>
        <w:t>评审</w:t>
      </w:r>
      <w:r w:rsidR="00CD262B">
        <w:rPr>
          <w:rFonts w:hint="eastAsia"/>
        </w:rPr>
        <w:t>——</w:t>
      </w:r>
      <w:r w:rsidR="0001060B">
        <w:rPr>
          <w:rFonts w:hint="eastAsia"/>
        </w:rPr>
        <w:t>F</w:t>
      </w:r>
      <w:r w:rsidR="00CD262B">
        <w:rPr>
          <w:rFonts w:hint="eastAsia"/>
        </w:rPr>
        <w:t>、</w:t>
      </w:r>
      <w:r w:rsidR="0001060B">
        <w:rPr>
          <w:rFonts w:hint="eastAsia"/>
        </w:rPr>
        <w:t>G</w:t>
      </w:r>
      <w:r w:rsidR="00CD262B">
        <w:rPr>
          <w:rFonts w:hint="eastAsia"/>
        </w:rPr>
        <w:t>-A</w:t>
      </w:r>
    </w:p>
    <w:p w:rsidR="00C72799" w:rsidRDefault="00476482" w:rsidP="00476482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</w:t>
      </w:r>
      <w:r w:rsidR="00C72799">
        <w:rPr>
          <w:rFonts w:ascii="Times New Roman" w:hAnsi="Times New Roman" w:cs="Times New Roman" w:hint="eastAsia"/>
          <w:b/>
          <w:szCs w:val="32"/>
        </w:rPr>
        <w:t>工作量</w:t>
      </w:r>
      <w:r w:rsidR="00C72799">
        <w:rPr>
          <w:rFonts w:ascii="Times New Roman" w:hAnsi="Times New Roman" w:cs="Times New Roman"/>
          <w:b/>
          <w:szCs w:val="32"/>
        </w:rPr>
        <w:t>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C0691C">
        <w:rPr>
          <w:rFonts w:ascii="Times New Roman" w:hAnsi="Times New Roman" w:cs="Times New Roman"/>
          <w:b/>
          <w:szCs w:val="32"/>
        </w:rPr>
        <w:t>52</w:t>
      </w:r>
      <w:r w:rsidR="0001060B">
        <w:rPr>
          <w:rFonts w:ascii="Times New Roman" w:hAnsi="Times New Roman" w:cs="Times New Roman"/>
          <w:b/>
          <w:szCs w:val="32"/>
        </w:rPr>
        <w:t>9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p w:rsidR="00476482" w:rsidRDefault="00476482" w:rsidP="0047648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修改</w:t>
      </w:r>
      <w:r w:rsidR="0001060B">
        <w:rPr>
          <w:rFonts w:ascii="Times New Roman" w:hAnsi="Times New Roman" w:cs="Times New Roman" w:hint="eastAsia"/>
          <w:sz w:val="24"/>
          <w:szCs w:val="32"/>
        </w:rPr>
        <w:t>F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4227AC">
        <w:rPr>
          <w:rFonts w:ascii="Times New Roman" w:hAnsi="Times New Roman" w:cs="Times New Roman"/>
          <w:sz w:val="24"/>
          <w:szCs w:val="32"/>
        </w:rPr>
        <w:t>26</w:t>
      </w:r>
      <w:r w:rsidR="00366072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 xml:space="preserve">_          </w:t>
      </w:r>
      <w:r w:rsidR="00D604AC">
        <w:rPr>
          <w:rFonts w:ascii="Times New Roman" w:hAnsi="Times New Roman" w:cs="Times New Roman" w:hint="eastAsia"/>
          <w:sz w:val="24"/>
          <w:szCs w:val="32"/>
        </w:rPr>
        <w:t>修改</w:t>
      </w:r>
      <w:r w:rsidR="0001060B">
        <w:rPr>
          <w:rFonts w:ascii="Times New Roman" w:hAnsi="Times New Roman" w:cs="Times New Roman" w:hint="eastAsia"/>
          <w:sz w:val="24"/>
          <w:szCs w:val="32"/>
        </w:rPr>
        <w:t>G</w:t>
      </w:r>
      <w:r w:rsidR="00D604AC">
        <w:rPr>
          <w:rFonts w:ascii="Times New Roman" w:hAnsi="Times New Roman" w:cs="Times New Roman" w:hint="eastAsia"/>
          <w:sz w:val="24"/>
          <w:szCs w:val="32"/>
        </w:rPr>
        <w:t>组报告问题</w:t>
      </w:r>
      <w:r w:rsidR="00D604AC">
        <w:rPr>
          <w:rFonts w:ascii="Times New Roman" w:hAnsi="Times New Roman" w:cs="Times New Roman"/>
          <w:sz w:val="24"/>
          <w:szCs w:val="32"/>
        </w:rPr>
        <w:t>个数</w:t>
      </w:r>
      <w:r>
        <w:rPr>
          <w:rFonts w:ascii="Times New Roman" w:hAnsi="Times New Roman" w:cs="Times New Roman"/>
          <w:sz w:val="24"/>
          <w:szCs w:val="32"/>
        </w:rPr>
        <w:t>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4227AC">
        <w:rPr>
          <w:rFonts w:ascii="Times New Roman" w:hAnsi="Times New Roman" w:cs="Times New Roman"/>
          <w:sz w:val="24"/>
          <w:szCs w:val="32"/>
        </w:rPr>
        <w:t>17</w:t>
      </w:r>
      <w:r w:rsidR="00685818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9640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276"/>
        <w:gridCol w:w="3402"/>
        <w:gridCol w:w="1276"/>
        <w:gridCol w:w="1559"/>
      </w:tblGrid>
      <w:tr w:rsidR="00476482" w:rsidTr="00352FD4">
        <w:trPr>
          <w:trHeight w:val="570"/>
        </w:trPr>
        <w:tc>
          <w:tcPr>
            <w:tcW w:w="127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850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修改组别</w:t>
            </w:r>
          </w:p>
        </w:tc>
        <w:tc>
          <w:tcPr>
            <w:tcW w:w="1276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修改问题个数</w:t>
            </w:r>
          </w:p>
        </w:tc>
        <w:tc>
          <w:tcPr>
            <w:tcW w:w="3402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修改文档</w:t>
            </w:r>
            <w:r w:rsidR="00694603">
              <w:rPr>
                <w:rFonts w:ascii="Times New Roman" w:hAnsi="Times New Roman" w:cs="Times New Roman" w:hint="eastAsia"/>
                <w:sz w:val="21"/>
                <w:szCs w:val="21"/>
              </w:rPr>
              <w:t>（说明书或测试报告）、或模块代码（注明行数）</w:t>
            </w:r>
          </w:p>
        </w:tc>
        <w:tc>
          <w:tcPr>
            <w:tcW w:w="1276" w:type="dxa"/>
          </w:tcPr>
          <w:p w:rsidR="0047648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559" w:type="dxa"/>
          </w:tcPr>
          <w:p w:rsidR="00476482" w:rsidRDefault="0047648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476482" w:rsidRPr="001C0FDD" w:rsidRDefault="00476482" w:rsidP="00907819">
            <w:pPr>
              <w:jc w:val="center"/>
            </w:pPr>
          </w:p>
        </w:tc>
      </w:tr>
      <w:tr w:rsidR="00A90329" w:rsidTr="00352FD4">
        <w:tc>
          <w:tcPr>
            <w:tcW w:w="1277" w:type="dxa"/>
          </w:tcPr>
          <w:p w:rsidR="00A90329" w:rsidRPr="008F26A2" w:rsidRDefault="00A90329" w:rsidP="00A903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850" w:type="dxa"/>
          </w:tcPr>
          <w:p w:rsidR="00A90329" w:rsidRPr="008F26A2" w:rsidRDefault="00A90329" w:rsidP="00A903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FG</w:t>
            </w:r>
          </w:p>
        </w:tc>
        <w:tc>
          <w:tcPr>
            <w:tcW w:w="1276" w:type="dxa"/>
          </w:tcPr>
          <w:p w:rsidR="00A90329" w:rsidRPr="008F26A2" w:rsidRDefault="00A90329" w:rsidP="00A903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0+</w:t>
            </w:r>
          </w:p>
        </w:tc>
        <w:tc>
          <w:tcPr>
            <w:tcW w:w="3402" w:type="dxa"/>
          </w:tcPr>
          <w:p w:rsidR="00A90329" w:rsidRPr="008F26A2" w:rsidRDefault="00A90329" w:rsidP="00A903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测试需求规格说明书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以及测试报告</w:t>
            </w:r>
          </w:p>
        </w:tc>
        <w:tc>
          <w:tcPr>
            <w:tcW w:w="1276" w:type="dxa"/>
          </w:tcPr>
          <w:p w:rsidR="00A90329" w:rsidRPr="00B105F3" w:rsidRDefault="00A90329" w:rsidP="00A903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559" w:type="dxa"/>
          </w:tcPr>
          <w:p w:rsidR="00A90329" w:rsidRDefault="00A90329" w:rsidP="00A9032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B4125" w:rsidTr="00352FD4">
        <w:trPr>
          <w:trHeight w:val="70"/>
        </w:trPr>
        <w:tc>
          <w:tcPr>
            <w:tcW w:w="1277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850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</w:p>
        </w:tc>
        <w:tc>
          <w:tcPr>
            <w:tcW w:w="127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3402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测试需求规格说明书</w:t>
            </w:r>
          </w:p>
        </w:tc>
        <w:tc>
          <w:tcPr>
            <w:tcW w:w="127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559" w:type="dxa"/>
          </w:tcPr>
          <w:p w:rsidR="007B4125" w:rsidRDefault="007B4125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B4125" w:rsidTr="00352FD4">
        <w:tc>
          <w:tcPr>
            <w:tcW w:w="1277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850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402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559" w:type="dxa"/>
          </w:tcPr>
          <w:p w:rsidR="007B4125" w:rsidRDefault="007B4125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B4125" w:rsidTr="00352FD4">
        <w:tc>
          <w:tcPr>
            <w:tcW w:w="1277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850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27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3402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测试需求规格说明书</w:t>
            </w:r>
          </w:p>
        </w:tc>
        <w:tc>
          <w:tcPr>
            <w:tcW w:w="127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  <w:tc>
          <w:tcPr>
            <w:tcW w:w="1559" w:type="dxa"/>
          </w:tcPr>
          <w:p w:rsidR="007B4125" w:rsidRDefault="007B4125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B4125" w:rsidTr="00352FD4">
        <w:tc>
          <w:tcPr>
            <w:tcW w:w="1277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850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</w:p>
        </w:tc>
        <w:tc>
          <w:tcPr>
            <w:tcW w:w="1276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3402" w:type="dxa"/>
          </w:tcPr>
          <w:p w:rsidR="007B4125" w:rsidRPr="008F26A2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主动学习部分测试步骤中的创建采样器步骤</w:t>
            </w:r>
          </w:p>
        </w:tc>
        <w:tc>
          <w:tcPr>
            <w:tcW w:w="1276" w:type="dxa"/>
          </w:tcPr>
          <w:p w:rsidR="007B4125" w:rsidRDefault="007B4125" w:rsidP="007B412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559" w:type="dxa"/>
          </w:tcPr>
          <w:p w:rsidR="007B4125" w:rsidRDefault="007B4125" w:rsidP="007B41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53398" w:rsidTr="00352FD4">
        <w:trPr>
          <w:trHeight w:val="308"/>
        </w:trPr>
        <w:tc>
          <w:tcPr>
            <w:tcW w:w="1277" w:type="dxa"/>
          </w:tcPr>
          <w:p w:rsidR="00553398" w:rsidRPr="008F26A2" w:rsidRDefault="00553398" w:rsidP="0055339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850" w:type="dxa"/>
          </w:tcPr>
          <w:p w:rsidR="00553398" w:rsidRPr="008F26A2" w:rsidRDefault="00553398" w:rsidP="0055339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553398" w:rsidRPr="008F26A2" w:rsidRDefault="00553398" w:rsidP="0055339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402" w:type="dxa"/>
          </w:tcPr>
          <w:p w:rsidR="00553398" w:rsidRPr="008F26A2" w:rsidRDefault="00553398" w:rsidP="0055339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553398" w:rsidRDefault="00553398" w:rsidP="0055339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559" w:type="dxa"/>
          </w:tcPr>
          <w:p w:rsidR="00553398" w:rsidRDefault="00553398" w:rsidP="0055339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C6629" w:rsidTr="00352FD4">
        <w:trPr>
          <w:trHeight w:val="308"/>
        </w:trPr>
        <w:tc>
          <w:tcPr>
            <w:tcW w:w="1277" w:type="dxa"/>
          </w:tcPr>
          <w:p w:rsidR="006C6629" w:rsidRDefault="006C6629" w:rsidP="006C66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850" w:type="dxa"/>
          </w:tcPr>
          <w:p w:rsidR="006C6629" w:rsidRPr="008F26A2" w:rsidRDefault="006C6629" w:rsidP="006C66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276" w:type="dxa"/>
          </w:tcPr>
          <w:p w:rsidR="006C6629" w:rsidRPr="008F26A2" w:rsidRDefault="006C6629" w:rsidP="006C66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402" w:type="dxa"/>
          </w:tcPr>
          <w:p w:rsidR="006C6629" w:rsidRPr="008F26A2" w:rsidRDefault="006C6629" w:rsidP="006C66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测试需求规格说明书</w:t>
            </w:r>
          </w:p>
        </w:tc>
        <w:tc>
          <w:tcPr>
            <w:tcW w:w="1276" w:type="dxa"/>
          </w:tcPr>
          <w:p w:rsidR="006C6629" w:rsidRDefault="006C6629" w:rsidP="006C662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1h</w:t>
            </w:r>
          </w:p>
        </w:tc>
        <w:tc>
          <w:tcPr>
            <w:tcW w:w="1559" w:type="dxa"/>
          </w:tcPr>
          <w:p w:rsidR="006C6629" w:rsidRDefault="006C6629" w:rsidP="006C662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B20352">
      <w:pPr>
        <w:rPr>
          <w:rFonts w:ascii="Times New Roman" w:hAnsi="Times New Roman" w:cs="Times New Roman"/>
          <w:b/>
          <w:szCs w:val="32"/>
        </w:rPr>
      </w:pPr>
    </w:p>
    <w:p w:rsidR="00BA0329" w:rsidRPr="00C81F88" w:rsidRDefault="00BA0329" w:rsidP="000A78CA">
      <w:pPr>
        <w:rPr>
          <w:rFonts w:hint="eastAsia"/>
        </w:rPr>
      </w:pPr>
    </w:p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1060B"/>
    <w:rsid w:val="00055019"/>
    <w:rsid w:val="0007023F"/>
    <w:rsid w:val="000A03BD"/>
    <w:rsid w:val="000A2214"/>
    <w:rsid w:val="000A78CA"/>
    <w:rsid w:val="000D79C8"/>
    <w:rsid w:val="00116D27"/>
    <w:rsid w:val="00121751"/>
    <w:rsid w:val="00157930"/>
    <w:rsid w:val="0019485C"/>
    <w:rsid w:val="001C0E3A"/>
    <w:rsid w:val="001C0FDD"/>
    <w:rsid w:val="001C34BB"/>
    <w:rsid w:val="00260071"/>
    <w:rsid w:val="00290005"/>
    <w:rsid w:val="002A04B2"/>
    <w:rsid w:val="002A69CE"/>
    <w:rsid w:val="002A6DE0"/>
    <w:rsid w:val="002B0DF2"/>
    <w:rsid w:val="002C794B"/>
    <w:rsid w:val="002D78AB"/>
    <w:rsid w:val="002E0A01"/>
    <w:rsid w:val="00311BA9"/>
    <w:rsid w:val="00351A24"/>
    <w:rsid w:val="00352FD4"/>
    <w:rsid w:val="00361768"/>
    <w:rsid w:val="00366072"/>
    <w:rsid w:val="0036640C"/>
    <w:rsid w:val="003907A6"/>
    <w:rsid w:val="003E5FEE"/>
    <w:rsid w:val="004227AC"/>
    <w:rsid w:val="004231D6"/>
    <w:rsid w:val="0042414E"/>
    <w:rsid w:val="004476CD"/>
    <w:rsid w:val="00476482"/>
    <w:rsid w:val="00494CE2"/>
    <w:rsid w:val="004A0979"/>
    <w:rsid w:val="004A68DC"/>
    <w:rsid w:val="004C432E"/>
    <w:rsid w:val="005109D0"/>
    <w:rsid w:val="00520643"/>
    <w:rsid w:val="00553398"/>
    <w:rsid w:val="0057094D"/>
    <w:rsid w:val="005953C9"/>
    <w:rsid w:val="005E65C8"/>
    <w:rsid w:val="006035BA"/>
    <w:rsid w:val="006041ED"/>
    <w:rsid w:val="00607C49"/>
    <w:rsid w:val="00651B44"/>
    <w:rsid w:val="00675EB9"/>
    <w:rsid w:val="006800FC"/>
    <w:rsid w:val="00685818"/>
    <w:rsid w:val="006912DF"/>
    <w:rsid w:val="00694603"/>
    <w:rsid w:val="006B257B"/>
    <w:rsid w:val="006C6629"/>
    <w:rsid w:val="006D6322"/>
    <w:rsid w:val="006D7B99"/>
    <w:rsid w:val="007003C7"/>
    <w:rsid w:val="007028B4"/>
    <w:rsid w:val="00706F99"/>
    <w:rsid w:val="00716827"/>
    <w:rsid w:val="00760CB8"/>
    <w:rsid w:val="00763287"/>
    <w:rsid w:val="00781E0A"/>
    <w:rsid w:val="00783BF6"/>
    <w:rsid w:val="007B4125"/>
    <w:rsid w:val="007B6975"/>
    <w:rsid w:val="007E3A3D"/>
    <w:rsid w:val="007F385E"/>
    <w:rsid w:val="00801B6A"/>
    <w:rsid w:val="008043BF"/>
    <w:rsid w:val="0080625A"/>
    <w:rsid w:val="0082203A"/>
    <w:rsid w:val="00836919"/>
    <w:rsid w:val="00864D8A"/>
    <w:rsid w:val="0087240B"/>
    <w:rsid w:val="00891CDD"/>
    <w:rsid w:val="008B48EC"/>
    <w:rsid w:val="008E0B78"/>
    <w:rsid w:val="008F26A2"/>
    <w:rsid w:val="009607D6"/>
    <w:rsid w:val="009745D0"/>
    <w:rsid w:val="00995DC7"/>
    <w:rsid w:val="009D712A"/>
    <w:rsid w:val="009E10A5"/>
    <w:rsid w:val="00A25A6E"/>
    <w:rsid w:val="00A85E83"/>
    <w:rsid w:val="00A90329"/>
    <w:rsid w:val="00A96CF4"/>
    <w:rsid w:val="00AC50A0"/>
    <w:rsid w:val="00AC5814"/>
    <w:rsid w:val="00AE3409"/>
    <w:rsid w:val="00AF653A"/>
    <w:rsid w:val="00B174A1"/>
    <w:rsid w:val="00B20352"/>
    <w:rsid w:val="00B601C5"/>
    <w:rsid w:val="00B60FFC"/>
    <w:rsid w:val="00B80467"/>
    <w:rsid w:val="00B80E84"/>
    <w:rsid w:val="00BA0329"/>
    <w:rsid w:val="00BF150C"/>
    <w:rsid w:val="00C04D96"/>
    <w:rsid w:val="00C0691C"/>
    <w:rsid w:val="00C320C7"/>
    <w:rsid w:val="00C61375"/>
    <w:rsid w:val="00C64C09"/>
    <w:rsid w:val="00C72799"/>
    <w:rsid w:val="00C81F88"/>
    <w:rsid w:val="00CC1F3A"/>
    <w:rsid w:val="00CD262B"/>
    <w:rsid w:val="00CE5435"/>
    <w:rsid w:val="00CE5F2C"/>
    <w:rsid w:val="00CF0406"/>
    <w:rsid w:val="00CF11A7"/>
    <w:rsid w:val="00CF1703"/>
    <w:rsid w:val="00CF3694"/>
    <w:rsid w:val="00D51898"/>
    <w:rsid w:val="00D57BD4"/>
    <w:rsid w:val="00D604AC"/>
    <w:rsid w:val="00E7597F"/>
    <w:rsid w:val="00E86038"/>
    <w:rsid w:val="00EA4172"/>
    <w:rsid w:val="00ED0381"/>
    <w:rsid w:val="00EF4882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1C70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150</cp:revision>
  <dcterms:created xsi:type="dcterms:W3CDTF">2020-03-24T04:24:00Z</dcterms:created>
  <dcterms:modified xsi:type="dcterms:W3CDTF">2020-06-03T05:24:00Z</dcterms:modified>
</cp:coreProperties>
</file>